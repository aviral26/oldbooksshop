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3EF" w:rsidRPr="00907425" w:rsidRDefault="00907425" w:rsidP="00907425">
      <w:pPr>
        <w:pStyle w:val="Heading1"/>
        <w:jc w:val="center"/>
        <w:rPr>
          <w:sz w:val="144"/>
          <w:szCs w:val="144"/>
        </w:rPr>
      </w:pPr>
      <w:r w:rsidRPr="00907425">
        <w:rPr>
          <w:sz w:val="144"/>
          <w:szCs w:val="144"/>
        </w:rPr>
        <w:t>OLX</w:t>
      </w:r>
    </w:p>
    <w:p w:rsidR="004813EF" w:rsidRPr="00907425" w:rsidRDefault="00907425" w:rsidP="00907425">
      <w:pPr>
        <w:pStyle w:val="Heading2"/>
        <w:jc w:val="center"/>
        <w:rPr>
          <w:sz w:val="96"/>
          <w:szCs w:val="96"/>
        </w:rPr>
      </w:pPr>
      <w:r w:rsidRPr="00907425">
        <w:rPr>
          <w:sz w:val="96"/>
          <w:szCs w:val="96"/>
        </w:rPr>
        <w:t>Business Model</w:t>
      </w:r>
    </w:p>
    <w:p w:rsidR="004813EF" w:rsidRDefault="004813EF">
      <w:pPr>
        <w:pStyle w:val="BodyText"/>
        <w:spacing w:line="480" w:lineRule="auto"/>
        <w:jc w:val="center"/>
      </w:pPr>
    </w:p>
    <w:p w:rsidR="004813EF" w:rsidRDefault="004813EF">
      <w:pPr>
        <w:pStyle w:val="BodyText"/>
        <w:spacing w:line="480" w:lineRule="auto"/>
        <w:jc w:val="cente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907425" w:rsidRDefault="00907425">
      <w:pPr>
        <w:pStyle w:val="BodyText"/>
        <w:spacing w:line="480" w:lineRule="auto"/>
        <w:jc w:val="center"/>
        <w:rPr>
          <w:sz w:val="36"/>
        </w:rPr>
      </w:pPr>
    </w:p>
    <w:p w:rsidR="004813EF" w:rsidRDefault="00907425">
      <w:pPr>
        <w:pStyle w:val="BodyText"/>
        <w:spacing w:line="480" w:lineRule="auto"/>
        <w:jc w:val="center"/>
        <w:rPr>
          <w:sz w:val="36"/>
        </w:rPr>
      </w:pPr>
      <w:r>
        <w:rPr>
          <w:sz w:val="36"/>
        </w:rPr>
        <w:t xml:space="preserve">Aviral </w:t>
      </w:r>
      <w:proofErr w:type="spellStart"/>
      <w:r>
        <w:rPr>
          <w:sz w:val="36"/>
        </w:rPr>
        <w:t>Takkar</w:t>
      </w:r>
      <w:proofErr w:type="spellEnd"/>
    </w:p>
    <w:p w:rsidR="004813EF" w:rsidRDefault="0093719E">
      <w:pPr>
        <w:pStyle w:val="BodyText"/>
        <w:spacing w:line="480" w:lineRule="auto"/>
        <w:jc w:val="center"/>
      </w:pPr>
      <w:r>
        <w:rPr>
          <w:sz w:val="36"/>
        </w:rPr>
        <w:t>Delhi Technological University</w:t>
      </w:r>
    </w:p>
    <w:p w:rsidR="006C2161" w:rsidRDefault="00907425" w:rsidP="006C2161">
      <w:pPr>
        <w:pStyle w:val="BodyText"/>
        <w:spacing w:line="480" w:lineRule="auto"/>
        <w:jc w:val="center"/>
      </w:pPr>
      <w:r>
        <w:t>20</w:t>
      </w:r>
      <w:r w:rsidRPr="00907425">
        <w:rPr>
          <w:vertAlign w:val="superscript"/>
        </w:rPr>
        <w:t>th</w:t>
      </w:r>
      <w:r>
        <w:t xml:space="preserve"> June</w:t>
      </w:r>
      <w:r w:rsidR="004813EF">
        <w:t xml:space="preserve"> </w:t>
      </w:r>
      <w:r>
        <w:t>2014</w:t>
      </w:r>
      <w:r w:rsidR="004813EF">
        <w:t xml:space="preserve"> </w:t>
      </w:r>
    </w:p>
    <w:p w:rsidR="006C2161" w:rsidRDefault="006C2161" w:rsidP="006C2161">
      <w:pPr>
        <w:pStyle w:val="BodyText"/>
        <w:spacing w:line="480" w:lineRule="auto"/>
        <w:jc w:val="center"/>
      </w:pPr>
    </w:p>
    <w:p w:rsidR="007C3D31" w:rsidRDefault="007C3D31" w:rsidP="007C3D31">
      <w:pPr>
        <w:pStyle w:val="Heading1"/>
        <w:jc w:val="center"/>
      </w:pPr>
      <w:r>
        <w:t>CONTENTS</w:t>
      </w:r>
    </w:p>
    <w:p w:rsidR="007C3D31" w:rsidRDefault="007C3D31" w:rsidP="007C3D31">
      <w:pPr>
        <w:pStyle w:val="ListParagraph"/>
        <w:numPr>
          <w:ilvl w:val="0"/>
          <w:numId w:val="75"/>
        </w:numPr>
      </w:pPr>
      <w:r>
        <w:t>Executive Summary</w:t>
      </w:r>
    </w:p>
    <w:p w:rsidR="007C3D31" w:rsidRDefault="007C3D31" w:rsidP="007C3D31">
      <w:pPr>
        <w:pStyle w:val="ListParagraph"/>
        <w:numPr>
          <w:ilvl w:val="0"/>
          <w:numId w:val="75"/>
        </w:numPr>
      </w:pPr>
      <w:r>
        <w:t>Difference between OLX and its competitors</w:t>
      </w:r>
    </w:p>
    <w:p w:rsidR="007C3D31" w:rsidRDefault="007C3D31" w:rsidP="007C3D31">
      <w:pPr>
        <w:pStyle w:val="ListParagraph"/>
        <w:numPr>
          <w:ilvl w:val="0"/>
          <w:numId w:val="75"/>
        </w:numPr>
      </w:pPr>
      <w:r>
        <w:t>Difference between India and other markets</w:t>
      </w:r>
    </w:p>
    <w:p w:rsidR="007C3D31" w:rsidRDefault="007C3D31" w:rsidP="007C3D31">
      <w:pPr>
        <w:pStyle w:val="ListParagraph"/>
        <w:numPr>
          <w:ilvl w:val="0"/>
          <w:numId w:val="75"/>
        </w:numPr>
      </w:pPr>
      <w:r>
        <w:t>Trends in Indian Market</w:t>
      </w:r>
    </w:p>
    <w:p w:rsidR="007C3D31" w:rsidRDefault="007C3D31" w:rsidP="007C3D31">
      <w:pPr>
        <w:pStyle w:val="ListParagraph"/>
        <w:numPr>
          <w:ilvl w:val="0"/>
          <w:numId w:val="75"/>
        </w:numPr>
      </w:pPr>
      <w:r>
        <w:t>Comparison with Craigslist, USA</w:t>
      </w:r>
    </w:p>
    <w:p w:rsidR="007C3D31" w:rsidRDefault="007C3D31" w:rsidP="007C3D31">
      <w:pPr>
        <w:pStyle w:val="ListParagraph"/>
        <w:numPr>
          <w:ilvl w:val="0"/>
          <w:numId w:val="75"/>
        </w:numPr>
      </w:pPr>
      <w:r>
        <w:t>Revenue model of OLX</w:t>
      </w:r>
    </w:p>
    <w:p w:rsidR="00F577D8" w:rsidRDefault="00F577D8" w:rsidP="006C2161">
      <w:pPr>
        <w:pStyle w:val="Heading2"/>
      </w:pPr>
    </w:p>
    <w:p w:rsidR="00F577D8" w:rsidRDefault="00F577D8" w:rsidP="00F577D8">
      <w:pPr>
        <w:pStyle w:val="BodyText"/>
        <w:rPr>
          <w:rFonts w:asciiTheme="majorHAnsi" w:eastAsiaTheme="majorEastAsia" w:hAnsiTheme="majorHAnsi" w:cstheme="majorBidi"/>
          <w:sz w:val="28"/>
          <w:szCs w:val="28"/>
        </w:rPr>
      </w:pPr>
      <w:r>
        <w:br w:type="page"/>
      </w:r>
    </w:p>
    <w:p w:rsidR="00F577D8" w:rsidRDefault="00F577D8" w:rsidP="00F577D8">
      <w:pPr>
        <w:pStyle w:val="Heading2"/>
      </w:pPr>
      <w:r>
        <w:lastRenderedPageBreak/>
        <w:t xml:space="preserve">Executive Summary </w:t>
      </w:r>
    </w:p>
    <w:p w:rsidR="00F577D8" w:rsidRPr="006C2161" w:rsidRDefault="00F577D8" w:rsidP="00F577D8">
      <w:r w:rsidRPr="006C2161">
        <w:t xml:space="preserve">OLX is one of the world’s largest free classified sites with over 150 million unique visitors per month. OLX is used in over 96 countries and 40 languages. The company was co-founded in March 2006 by Internet entrepreneurs </w:t>
      </w:r>
      <w:proofErr w:type="spellStart"/>
      <w:r w:rsidRPr="006C2161">
        <w:t>Fabrice</w:t>
      </w:r>
      <w:proofErr w:type="spellEnd"/>
      <w:r w:rsidRPr="006C2161">
        <w:t xml:space="preserve"> </w:t>
      </w:r>
      <w:proofErr w:type="spellStart"/>
      <w:r w:rsidRPr="006C2161">
        <w:t>Grinda</w:t>
      </w:r>
      <w:proofErr w:type="spellEnd"/>
      <w:r w:rsidRPr="006C2161">
        <w:t xml:space="preserve"> and Alec </w:t>
      </w:r>
      <w:proofErr w:type="spellStart"/>
      <w:r w:rsidRPr="006C2161">
        <w:t>Oxenford</w:t>
      </w:r>
      <w:proofErr w:type="spellEnd"/>
      <w:r w:rsidRPr="006C2161">
        <w:t>. OLX has more than 200 employees across offices in Argentina, Brazil, India, China and USA.</w:t>
      </w:r>
    </w:p>
    <w:p w:rsidR="00F577D8" w:rsidRPr="006C2161" w:rsidRDefault="00F577D8" w:rsidP="00F577D8">
      <w:r w:rsidRPr="006C2161">
        <w:t xml:space="preserve">OLX is now owned by </w:t>
      </w:r>
      <w:proofErr w:type="gramStart"/>
      <w:r w:rsidRPr="006C2161">
        <w:t>Naspers ,</w:t>
      </w:r>
      <w:proofErr w:type="gramEnd"/>
      <w:r w:rsidRPr="006C2161">
        <w:t xml:space="preserve"> the 5th largest Media company in the world.</w:t>
      </w:r>
    </w:p>
    <w:p w:rsidR="00F577D8" w:rsidRDefault="00F577D8" w:rsidP="00F577D8"/>
    <w:p w:rsidR="00F577D8" w:rsidRPr="006C2161" w:rsidRDefault="00F577D8" w:rsidP="00F577D8">
      <w:pPr>
        <w:rPr>
          <w:color w:val="000000"/>
          <w:lang w:val="en-IN" w:bidi="ar-SA"/>
        </w:rPr>
      </w:pPr>
      <w:r w:rsidRPr="006C2161">
        <w:rPr>
          <w:color w:val="000000"/>
          <w:lang w:val="en-IN" w:bidi="ar-SA"/>
        </w:rPr>
        <w:t>OLX is a next generation classifieds site present in 90 countries and 39 languages. They are present in India on web </w:t>
      </w:r>
      <w:hyperlink r:id="rId8" w:history="1">
        <w:r w:rsidRPr="006C2161">
          <w:rPr>
            <w:color w:val="0B3766"/>
            <w:u w:val="single"/>
            <w:lang w:val="en-IN" w:bidi="ar-SA"/>
          </w:rPr>
          <w:t>http://www.olx.in</w:t>
        </w:r>
      </w:hyperlink>
      <w:r w:rsidRPr="006C2161">
        <w:rPr>
          <w:color w:val="000000"/>
          <w:lang w:val="en-IN" w:bidi="ar-SA"/>
        </w:rPr>
        <w:t> as well as mobile </w:t>
      </w:r>
      <w:hyperlink r:id="rId9" w:history="1">
        <w:r w:rsidRPr="006C2161">
          <w:rPr>
            <w:color w:val="0B3766"/>
            <w:u w:val="single"/>
            <w:lang w:val="en-IN" w:bidi="ar-SA"/>
          </w:rPr>
          <w:t>http://m.olx.in</w:t>
        </w:r>
      </w:hyperlink>
      <w:r w:rsidRPr="006C2161">
        <w:rPr>
          <w:color w:val="000000"/>
          <w:lang w:val="en-IN" w:bidi="ar-SA"/>
        </w:rPr>
        <w:t>. There is an option to use OLX India site in English as well as Hindi. They are live in most Indian cities and we already have users from 900+ cities in India. OLX is 100% free to search, list and transact. They have all the key classifieds categories like Jobs, Real Estate, Cars, For Sale, Matrimonial, Services, Education and Community. OLX has integrated many </w:t>
      </w:r>
      <w:hyperlink r:id="rId10" w:history="1">
        <w:r w:rsidRPr="006C2161">
          <w:rPr>
            <w:color w:val="0B3766"/>
            <w:u w:val="single"/>
            <w:lang w:val="en-IN" w:bidi="ar-SA"/>
          </w:rPr>
          <w:t>Web2.0</w:t>
        </w:r>
      </w:hyperlink>
      <w:r w:rsidRPr="006C2161">
        <w:rPr>
          <w:color w:val="000000"/>
          <w:lang w:val="en-IN" w:bidi="ar-SA"/>
        </w:rPr>
        <w:t> features to the product and aspire to be good in every vertical.</w:t>
      </w:r>
    </w:p>
    <w:p w:rsidR="00F577D8" w:rsidRPr="006C2161" w:rsidRDefault="00F577D8" w:rsidP="00F577D8">
      <w:pPr>
        <w:rPr>
          <w:color w:val="000000"/>
          <w:lang w:val="en-IN" w:bidi="ar-SA"/>
        </w:rPr>
      </w:pPr>
      <w:proofErr w:type="spellStart"/>
      <w:r w:rsidRPr="006C2161">
        <w:rPr>
          <w:color w:val="000000"/>
          <w:lang w:val="en-IN" w:bidi="ar-SA"/>
        </w:rPr>
        <w:t>Amarjit</w:t>
      </w:r>
      <w:proofErr w:type="spellEnd"/>
      <w:r w:rsidRPr="006C2161">
        <w:rPr>
          <w:color w:val="000000"/>
          <w:lang w:val="en-IN" w:bidi="ar-SA"/>
        </w:rPr>
        <w:t xml:space="preserve"> </w:t>
      </w:r>
      <w:proofErr w:type="spellStart"/>
      <w:r w:rsidRPr="006C2161">
        <w:rPr>
          <w:color w:val="000000"/>
          <w:lang w:val="en-IN" w:bidi="ar-SA"/>
        </w:rPr>
        <w:t>Batra</w:t>
      </w:r>
      <w:proofErr w:type="spellEnd"/>
      <w:r w:rsidRPr="006C2161">
        <w:rPr>
          <w:color w:val="000000"/>
          <w:lang w:val="en-IN" w:bidi="ar-SA"/>
        </w:rPr>
        <w:t>, Country manager of OLX India, has been in the internet space in India for the last nine years and is a strong believer in the online marketplace model, says India is an important market for OLX.</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sidRPr="006C2161">
        <w:rPr>
          <w:rFonts w:ascii="Georgia" w:hAnsi="Georgia"/>
          <w:color w:val="000000"/>
          <w:sz w:val="20"/>
          <w:szCs w:val="20"/>
          <w:lang w:val="en-IN" w:bidi="ar-SA"/>
        </w:rPr>
        <w:t xml:space="preserve"> As per estimates, the size of the online market is </w:t>
      </w:r>
      <w:proofErr w:type="spellStart"/>
      <w:r w:rsidRPr="006C2161">
        <w:rPr>
          <w:rFonts w:ascii="Georgia" w:hAnsi="Georgia"/>
          <w:color w:val="000000"/>
          <w:sz w:val="20"/>
          <w:szCs w:val="20"/>
          <w:lang w:val="en-IN" w:bidi="ar-SA"/>
        </w:rPr>
        <w:t>Rs</w:t>
      </w:r>
      <w:proofErr w:type="spellEnd"/>
      <w:r w:rsidRPr="006C2161">
        <w:rPr>
          <w:rFonts w:ascii="Georgia" w:hAnsi="Georgia"/>
          <w:color w:val="000000"/>
          <w:sz w:val="20"/>
          <w:szCs w:val="20"/>
          <w:lang w:val="en-IN" w:bidi="ar-SA"/>
        </w:rPr>
        <w:t xml:space="preserve">. 800 to 900 </w:t>
      </w:r>
      <w:proofErr w:type="spellStart"/>
      <w:r w:rsidRPr="006C2161">
        <w:rPr>
          <w:rFonts w:ascii="Georgia" w:hAnsi="Georgia"/>
          <w:color w:val="000000"/>
          <w:sz w:val="20"/>
          <w:szCs w:val="20"/>
          <w:lang w:val="en-IN" w:bidi="ar-SA"/>
        </w:rPr>
        <w:t>crores</w:t>
      </w:r>
      <w:proofErr w:type="spellEnd"/>
      <w:r w:rsidRPr="006C2161">
        <w:rPr>
          <w:rFonts w:ascii="Georgia" w:hAnsi="Georgia"/>
          <w:color w:val="000000"/>
          <w:sz w:val="20"/>
          <w:szCs w:val="20"/>
          <w:lang w:val="en-IN" w:bidi="ar-SA"/>
        </w:rPr>
        <w:t>.</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sidRPr="006C2161">
        <w:rPr>
          <w:rFonts w:ascii="Georgia" w:hAnsi="Georgia"/>
          <w:b/>
          <w:bCs/>
          <w:color w:val="660000"/>
          <w:sz w:val="20"/>
          <w:szCs w:val="20"/>
          <w:lang w:val="en-IN" w:bidi="ar-SA"/>
        </w:rPr>
        <w:t xml:space="preserve">How different is OLX from other competitors like </w:t>
      </w:r>
      <w:proofErr w:type="spellStart"/>
      <w:r w:rsidRPr="006C2161">
        <w:rPr>
          <w:rFonts w:ascii="Georgia" w:hAnsi="Georgia"/>
          <w:b/>
          <w:bCs/>
          <w:color w:val="660000"/>
          <w:sz w:val="20"/>
          <w:szCs w:val="20"/>
          <w:lang w:val="en-IN" w:bidi="ar-SA"/>
        </w:rPr>
        <w:t>Sulekha</w:t>
      </w:r>
      <w:proofErr w:type="spellEnd"/>
      <w:r w:rsidRPr="006C2161">
        <w:rPr>
          <w:rFonts w:ascii="Georgia" w:hAnsi="Georgia"/>
          <w:b/>
          <w:bCs/>
          <w:color w:val="660000"/>
          <w:sz w:val="20"/>
          <w:szCs w:val="20"/>
          <w:lang w:val="en-IN" w:bidi="ar-SA"/>
        </w:rPr>
        <w:t xml:space="preserve">, </w:t>
      </w:r>
      <w:proofErr w:type="spellStart"/>
      <w:r w:rsidRPr="006C2161">
        <w:rPr>
          <w:rFonts w:ascii="Georgia" w:hAnsi="Georgia"/>
          <w:b/>
          <w:bCs/>
          <w:color w:val="660000"/>
          <w:sz w:val="20"/>
          <w:szCs w:val="20"/>
          <w:lang w:val="en-IN" w:bidi="ar-SA"/>
        </w:rPr>
        <w:t>Sify</w:t>
      </w:r>
      <w:proofErr w:type="spellEnd"/>
      <w:r w:rsidRPr="006C2161">
        <w:rPr>
          <w:rFonts w:ascii="Georgia" w:hAnsi="Georgia"/>
          <w:b/>
          <w:bCs/>
          <w:color w:val="660000"/>
          <w:sz w:val="20"/>
          <w:szCs w:val="20"/>
          <w:lang w:val="en-IN" w:bidi="ar-SA"/>
        </w:rPr>
        <w:t xml:space="preserve"> Classifieds etc.</w:t>
      </w:r>
      <w:r>
        <w:rPr>
          <w:rFonts w:ascii="Georgia" w:hAnsi="Georgia"/>
          <w:color w:val="000000"/>
          <w:sz w:val="20"/>
          <w:szCs w:val="20"/>
          <w:lang w:val="en-IN" w:bidi="ar-SA"/>
        </w:rPr>
        <w:br/>
        <w:t>First of all, it is a 100%</w:t>
      </w:r>
      <w:r w:rsidRPr="006C2161">
        <w:rPr>
          <w:rFonts w:ascii="Georgia" w:hAnsi="Georgia"/>
          <w:color w:val="000000"/>
          <w:sz w:val="20"/>
          <w:szCs w:val="20"/>
          <w:lang w:val="en-IN" w:bidi="ar-SA"/>
        </w:rPr>
        <w:t xml:space="preserve"> free site. </w:t>
      </w:r>
      <w:r>
        <w:rPr>
          <w:rFonts w:ascii="Georgia" w:hAnsi="Georgia"/>
          <w:color w:val="000000"/>
          <w:sz w:val="20"/>
          <w:szCs w:val="20"/>
          <w:lang w:val="en-IN" w:bidi="ar-SA"/>
        </w:rPr>
        <w:t>The</w:t>
      </w:r>
      <w:r w:rsidRPr="006C2161">
        <w:rPr>
          <w:rFonts w:ascii="Georgia" w:hAnsi="Georgia"/>
          <w:color w:val="000000"/>
          <w:sz w:val="20"/>
          <w:szCs w:val="20"/>
          <w:lang w:val="en-IN" w:bidi="ar-SA"/>
        </w:rPr>
        <w:t xml:space="preserve"> major difference with ve</w:t>
      </w:r>
      <w:r>
        <w:rPr>
          <w:rFonts w:ascii="Georgia" w:hAnsi="Georgia"/>
          <w:color w:val="000000"/>
          <w:sz w:val="20"/>
          <w:szCs w:val="20"/>
          <w:lang w:val="en-IN" w:bidi="ar-SA"/>
        </w:rPr>
        <w:t>rtical category sites is that they</w:t>
      </w:r>
      <w:r w:rsidRPr="006C2161">
        <w:rPr>
          <w:rFonts w:ascii="Georgia" w:hAnsi="Georgia"/>
          <w:color w:val="000000"/>
          <w:sz w:val="20"/>
          <w:szCs w:val="20"/>
          <w:lang w:val="en-IN" w:bidi="ar-SA"/>
        </w:rPr>
        <w:t xml:space="preserve"> are present in many categories- Jobs, Real Estate, Vehicles, Matrimonial [only in India], For Sale, Services, Classes, and Community.</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Pr>
          <w:rFonts w:ascii="Georgia" w:hAnsi="Georgia"/>
          <w:color w:val="000000"/>
          <w:sz w:val="20"/>
          <w:szCs w:val="20"/>
          <w:lang w:val="en-IN" w:bidi="ar-SA"/>
        </w:rPr>
        <w:t>Being a local site, they</w:t>
      </w:r>
      <w:r w:rsidRPr="006C2161">
        <w:rPr>
          <w:rFonts w:ascii="Georgia" w:hAnsi="Georgia"/>
          <w:color w:val="000000"/>
          <w:sz w:val="20"/>
          <w:szCs w:val="20"/>
          <w:lang w:val="en-IN" w:bidi="ar-SA"/>
        </w:rPr>
        <w:t xml:space="preserve"> are today present in all major cities in India, whereas the rest of the sites are focusing on few cities only. The other key differentiating factor is a user friendly mobile version of the site </w:t>
      </w:r>
      <w:hyperlink r:id="rId11" w:history="1">
        <w:r w:rsidRPr="006C2161">
          <w:rPr>
            <w:rFonts w:ascii="Georgia" w:hAnsi="Georgia"/>
            <w:color w:val="0B3766"/>
            <w:sz w:val="20"/>
            <w:szCs w:val="20"/>
            <w:u w:val="single"/>
            <w:lang w:val="en-IN" w:bidi="ar-SA"/>
          </w:rPr>
          <w:t>http://m.olx.in</w:t>
        </w:r>
      </w:hyperlink>
      <w:r w:rsidRPr="006C2161">
        <w:rPr>
          <w:rFonts w:ascii="Georgia" w:hAnsi="Georgia"/>
          <w:color w:val="000000"/>
          <w:sz w:val="20"/>
          <w:szCs w:val="20"/>
          <w:lang w:val="en-IN" w:bidi="ar-SA"/>
        </w:rPr>
        <w:t> on which one can do everything that ca</w:t>
      </w:r>
      <w:r>
        <w:rPr>
          <w:rFonts w:ascii="Georgia" w:hAnsi="Georgia"/>
          <w:color w:val="000000"/>
          <w:sz w:val="20"/>
          <w:szCs w:val="20"/>
          <w:lang w:val="en-IN" w:bidi="ar-SA"/>
        </w:rPr>
        <w:t>n be done on the web version. They</w:t>
      </w:r>
      <w:r w:rsidRPr="006C2161">
        <w:rPr>
          <w:rFonts w:ascii="Georgia" w:hAnsi="Georgia"/>
          <w:color w:val="000000"/>
          <w:sz w:val="20"/>
          <w:szCs w:val="20"/>
          <w:lang w:val="en-IN" w:bidi="ar-SA"/>
        </w:rPr>
        <w:t xml:space="preserve"> are also present in other languages like Hindi </w:t>
      </w:r>
      <w:hyperlink r:id="rId12" w:history="1">
        <w:r w:rsidRPr="006C2161">
          <w:rPr>
            <w:rFonts w:ascii="Georgia" w:hAnsi="Georgia"/>
            <w:color w:val="0B3766"/>
            <w:sz w:val="20"/>
            <w:szCs w:val="20"/>
            <w:u w:val="single"/>
            <w:lang w:val="en-IN" w:bidi="ar-SA"/>
          </w:rPr>
          <w:t>http://www.olx.in/hi/</w:t>
        </w:r>
      </w:hyperlink>
      <w:r>
        <w:rPr>
          <w:rFonts w:ascii="Georgia" w:hAnsi="Georgia"/>
          <w:color w:val="000000"/>
          <w:sz w:val="20"/>
          <w:szCs w:val="20"/>
          <w:lang w:val="en-IN" w:bidi="ar-SA"/>
        </w:rPr>
        <w:t>.</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sidRPr="006C2161">
        <w:rPr>
          <w:rFonts w:ascii="Georgia" w:hAnsi="Georgia"/>
          <w:color w:val="000000"/>
          <w:sz w:val="20"/>
          <w:szCs w:val="20"/>
          <w:lang w:val="en-IN" w:bidi="ar-SA"/>
        </w:rPr>
        <w:t xml:space="preserve">Being a Web2.0 product, users can easily design rich </w:t>
      </w:r>
      <w:proofErr w:type="spellStart"/>
      <w:r w:rsidRPr="006C2161">
        <w:rPr>
          <w:rFonts w:ascii="Georgia" w:hAnsi="Georgia"/>
          <w:color w:val="000000"/>
          <w:sz w:val="20"/>
          <w:szCs w:val="20"/>
          <w:lang w:val="en-IN" w:bidi="ar-SA"/>
        </w:rPr>
        <w:t>colorful</w:t>
      </w:r>
      <w:proofErr w:type="spellEnd"/>
      <w:r w:rsidRPr="006C2161">
        <w:rPr>
          <w:rFonts w:ascii="Georgia" w:hAnsi="Georgia"/>
          <w:color w:val="000000"/>
          <w:sz w:val="20"/>
          <w:szCs w:val="20"/>
          <w:lang w:val="en-IN" w:bidi="ar-SA"/>
        </w:rPr>
        <w:t xml:space="preserve"> listings with pictures and videos and display their listings on their social networking profile [</w:t>
      </w:r>
      <w:proofErr w:type="spellStart"/>
      <w:r>
        <w:fldChar w:fldCharType="begin"/>
      </w:r>
      <w:r>
        <w:instrText xml:space="preserve"> HYPERLINK "http://www.facebook.com/" </w:instrText>
      </w:r>
      <w:r>
        <w:fldChar w:fldCharType="separate"/>
      </w:r>
      <w:r w:rsidRPr="006C2161">
        <w:rPr>
          <w:rFonts w:ascii="Georgia" w:hAnsi="Georgia"/>
          <w:color w:val="0B3766"/>
          <w:sz w:val="20"/>
          <w:szCs w:val="20"/>
          <w:u w:val="single"/>
          <w:lang w:val="en-IN" w:bidi="ar-SA"/>
        </w:rPr>
        <w:t>Facebook</w:t>
      </w:r>
      <w:r>
        <w:rPr>
          <w:rFonts w:ascii="Georgia" w:hAnsi="Georgia"/>
          <w:color w:val="0B3766"/>
          <w:sz w:val="20"/>
          <w:szCs w:val="20"/>
          <w:u w:val="single"/>
          <w:lang w:val="en-IN" w:bidi="ar-SA"/>
        </w:rPr>
        <w:fldChar w:fldCharType="end"/>
      </w:r>
      <w:proofErr w:type="gramStart"/>
      <w:r w:rsidRPr="006C2161">
        <w:rPr>
          <w:rFonts w:ascii="Georgia" w:hAnsi="Georgia"/>
          <w:color w:val="000000"/>
          <w:sz w:val="20"/>
          <w:szCs w:val="20"/>
          <w:lang w:val="en-IN" w:bidi="ar-SA"/>
        </w:rPr>
        <w:t>,</w:t>
      </w:r>
      <w:proofErr w:type="gramEnd"/>
      <w:r>
        <w:fldChar w:fldCharType="begin"/>
      </w:r>
      <w:r>
        <w:instrText xml:space="preserve"> HYPERLINK "http://www.myspace.com/" </w:instrText>
      </w:r>
      <w:r>
        <w:fldChar w:fldCharType="separate"/>
      </w:r>
      <w:r w:rsidRPr="006C2161">
        <w:rPr>
          <w:rFonts w:ascii="Georgia" w:hAnsi="Georgia"/>
          <w:color w:val="0B3766"/>
          <w:sz w:val="20"/>
          <w:szCs w:val="20"/>
          <w:u w:val="single"/>
          <w:lang w:val="en-IN" w:bidi="ar-SA"/>
        </w:rPr>
        <w:t>Myspace</w:t>
      </w:r>
      <w:proofErr w:type="spellEnd"/>
      <w:r>
        <w:rPr>
          <w:rFonts w:ascii="Georgia" w:hAnsi="Georgia"/>
          <w:color w:val="0B3766"/>
          <w:sz w:val="20"/>
          <w:szCs w:val="20"/>
          <w:u w:val="single"/>
          <w:lang w:val="en-IN" w:bidi="ar-SA"/>
        </w:rPr>
        <w:fldChar w:fldCharType="end"/>
      </w:r>
      <w:r w:rsidRPr="006C2161">
        <w:rPr>
          <w:rFonts w:ascii="Georgia" w:hAnsi="Georgia"/>
          <w:color w:val="000000"/>
          <w:sz w:val="20"/>
          <w:szCs w:val="20"/>
          <w:lang w:val="en-IN" w:bidi="ar-SA"/>
        </w:rPr>
        <w:t> etc... ]</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Pr>
          <w:rFonts w:ascii="Georgia" w:hAnsi="Georgia"/>
          <w:color w:val="000000"/>
          <w:sz w:val="20"/>
          <w:szCs w:val="20"/>
          <w:lang w:val="en-IN" w:bidi="ar-SA"/>
        </w:rPr>
        <w:t xml:space="preserve">Unlike others, they </w:t>
      </w:r>
      <w:r w:rsidRPr="006C2161">
        <w:rPr>
          <w:rFonts w:ascii="Georgia" w:hAnsi="Georgia"/>
          <w:color w:val="000000"/>
          <w:sz w:val="20"/>
          <w:szCs w:val="20"/>
          <w:lang w:val="en-IN" w:bidi="ar-SA"/>
        </w:rPr>
        <w:t>are a global classifieds site network</w:t>
      </w:r>
      <w:r>
        <w:rPr>
          <w:rFonts w:ascii="Georgia" w:hAnsi="Georgia"/>
          <w:color w:val="000000"/>
          <w:sz w:val="20"/>
          <w:szCs w:val="20"/>
          <w:lang w:val="en-IN" w:bidi="ar-SA"/>
        </w:rPr>
        <w:t>, b</w:t>
      </w:r>
      <w:r w:rsidRPr="006C2161">
        <w:rPr>
          <w:rFonts w:ascii="Georgia" w:hAnsi="Georgia"/>
          <w:color w:val="000000"/>
          <w:sz w:val="20"/>
          <w:szCs w:val="20"/>
          <w:lang w:val="en-IN" w:bidi="ar-SA"/>
        </w:rPr>
        <w:t>eing present in 90 countries and 39 languages with a local presence in India.</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proofErr w:type="gramStart"/>
      <w:r>
        <w:rPr>
          <w:rFonts w:ascii="Georgia" w:hAnsi="Georgia"/>
          <w:b/>
          <w:bCs/>
          <w:color w:val="660000"/>
          <w:sz w:val="20"/>
          <w:szCs w:val="20"/>
          <w:lang w:val="en-IN" w:bidi="ar-SA"/>
        </w:rPr>
        <w:t>Difference between Indian and other markets.</w:t>
      </w:r>
      <w:proofErr w:type="gramEnd"/>
      <w:r w:rsidRPr="006C2161">
        <w:rPr>
          <w:rFonts w:ascii="Georgia" w:hAnsi="Georgia"/>
          <w:color w:val="000000"/>
          <w:sz w:val="20"/>
          <w:szCs w:val="20"/>
          <w:lang w:val="en-IN" w:bidi="ar-SA"/>
        </w:rPr>
        <w:br/>
        <w:t>Indian online classifieds market is quite different from US, primarily in two ways.</w:t>
      </w:r>
    </w:p>
    <w:p w:rsidR="00F577D8" w:rsidRPr="006C2161" w:rsidRDefault="00F577D8" w:rsidP="00F577D8">
      <w:pPr>
        <w:widowControl/>
        <w:numPr>
          <w:ilvl w:val="0"/>
          <w:numId w:val="72"/>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Online classifieds in India have grown through vertical sites in jobs, real estate and matrimonial unlike US where the biggest classifieds site is </w:t>
      </w:r>
      <w:hyperlink r:id="rId13" w:history="1">
        <w:r w:rsidRPr="006C2161">
          <w:rPr>
            <w:rFonts w:ascii="Georgia" w:hAnsi="Georgia"/>
            <w:color w:val="0B3766"/>
            <w:sz w:val="20"/>
            <w:szCs w:val="20"/>
            <w:u w:val="single"/>
            <w:lang w:val="en-IN" w:bidi="ar-SA"/>
          </w:rPr>
          <w:t>Craigslist</w:t>
        </w:r>
      </w:hyperlink>
      <w:r w:rsidRPr="006C2161">
        <w:rPr>
          <w:rFonts w:ascii="Georgia" w:hAnsi="Georgia"/>
          <w:color w:val="000000"/>
          <w:sz w:val="20"/>
          <w:szCs w:val="20"/>
          <w:lang w:val="en-IN" w:bidi="ar-SA"/>
        </w:rPr>
        <w:t>, a horizontal site.</w:t>
      </w:r>
    </w:p>
    <w:p w:rsidR="00F577D8" w:rsidRPr="006C2161" w:rsidRDefault="00F577D8" w:rsidP="00F577D8">
      <w:pPr>
        <w:widowControl/>
        <w:numPr>
          <w:ilvl w:val="0"/>
          <w:numId w:val="72"/>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US online market has been the harbinger to the shift from print classifieds to online classifieds and it’s been happening in</w:t>
      </w:r>
      <w:r>
        <w:rPr>
          <w:rFonts w:ascii="Georgia" w:hAnsi="Georgia"/>
          <w:color w:val="000000"/>
          <w:sz w:val="20"/>
          <w:szCs w:val="20"/>
          <w:lang w:val="en-IN" w:bidi="ar-SA"/>
        </w:rPr>
        <w:t xml:space="preserve"> a huge </w:t>
      </w:r>
      <w:proofErr w:type="gramStart"/>
      <w:r>
        <w:rPr>
          <w:rFonts w:ascii="Georgia" w:hAnsi="Georgia"/>
          <w:color w:val="000000"/>
          <w:sz w:val="20"/>
          <w:szCs w:val="20"/>
          <w:lang w:val="en-IN" w:bidi="ar-SA"/>
        </w:rPr>
        <w:t xml:space="preserve">way </w:t>
      </w:r>
      <w:r w:rsidRPr="006C2161">
        <w:rPr>
          <w:rFonts w:ascii="Georgia" w:hAnsi="Georgia"/>
          <w:color w:val="000000"/>
          <w:sz w:val="20"/>
          <w:szCs w:val="20"/>
          <w:lang w:val="en-IN" w:bidi="ar-SA"/>
        </w:rPr>
        <w:t xml:space="preserve"> with</w:t>
      </w:r>
      <w:proofErr w:type="gramEnd"/>
      <w:r w:rsidRPr="006C2161">
        <w:rPr>
          <w:rFonts w:ascii="Georgia" w:hAnsi="Georgia"/>
          <w:color w:val="000000"/>
          <w:sz w:val="20"/>
          <w:szCs w:val="20"/>
          <w:lang w:val="en-IN" w:bidi="ar-SA"/>
        </w:rPr>
        <w:t xml:space="preserve"> many print dailies getting out of business. Contrarily to the US and Western Europe, the newspapers in India are still growing in circulation. As a result the print classifieds is also growing.</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sidRPr="006C2161">
        <w:rPr>
          <w:rFonts w:ascii="Georgia" w:hAnsi="Georgia"/>
          <w:color w:val="000000"/>
          <w:sz w:val="20"/>
          <w:szCs w:val="20"/>
          <w:lang w:val="en-IN" w:bidi="ar-SA"/>
        </w:rPr>
        <w:t>The online classifieds industry will eventually cross the print classifieds through the sheer reach, flexibility, cost effectiveness and ease of use for both advertisers and searchers, but it will take some time.</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sidRPr="006C2161">
        <w:rPr>
          <w:rFonts w:ascii="Georgia" w:hAnsi="Georgia"/>
          <w:color w:val="000000"/>
          <w:sz w:val="20"/>
          <w:szCs w:val="20"/>
          <w:lang w:val="en-IN" w:bidi="ar-SA"/>
        </w:rPr>
        <w:lastRenderedPageBreak/>
        <w:t>India is difficult to cover by a single medium or a single language. It was print earlier, but Internet has shown a good growth recently and mobile is going to become important in the future. Similarly, English readership is limited in our country and to fully cover the market, local language options would become increasingly important.</w:t>
      </w:r>
    </w:p>
    <w:p w:rsidR="00F577D8" w:rsidRPr="006C2161" w:rsidRDefault="00F577D8" w:rsidP="00F577D8">
      <w:pPr>
        <w:pStyle w:val="Heading2"/>
        <w:rPr>
          <w:lang w:val="en-IN" w:bidi="ar-SA"/>
        </w:rPr>
      </w:pPr>
      <w:r>
        <w:rPr>
          <w:lang w:val="en-IN" w:bidi="ar-SA"/>
        </w:rPr>
        <w:t>Trends in Indian Market</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 xml:space="preserve">Increased awareness and preference for online classifieds. There has been </w:t>
      </w:r>
      <w:proofErr w:type="spellStart"/>
      <w:proofErr w:type="gramStart"/>
      <w:r w:rsidRPr="006C2161">
        <w:rPr>
          <w:rFonts w:ascii="Georgia" w:hAnsi="Georgia"/>
          <w:color w:val="000000"/>
          <w:sz w:val="20"/>
          <w:szCs w:val="20"/>
          <w:lang w:val="en-IN" w:bidi="ar-SA"/>
        </w:rPr>
        <w:t>a</w:t>
      </w:r>
      <w:proofErr w:type="spellEnd"/>
      <w:proofErr w:type="gramEnd"/>
      <w:r w:rsidRPr="006C2161">
        <w:rPr>
          <w:rFonts w:ascii="Georgia" w:hAnsi="Georgia"/>
          <w:color w:val="000000"/>
          <w:sz w:val="20"/>
          <w:szCs w:val="20"/>
          <w:lang w:val="en-IN" w:bidi="ar-SA"/>
        </w:rPr>
        <w:t xml:space="preserve"> increased awareness among the internet users now, whereas earlier, a lot of time and effort was being spent by online classifieds players in educating consumers and businesses on the benefits of using classifieds.</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Rise of the Horizontal Classifieds Sites. The market is moving from vertical category sites to horizontal category sites. Even the players who were earlier in one category have launched other verticals or their own horizontal sites</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New categories becoming relevant online. Jobs, Real Estate and Matrimonial have been the top draw categories and continue to remain so, but there are other categories like Vehicles (Auto), For Sale (e commerce categories), Services and Classes (Education) that are also driving considerable interest among consumers.</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 xml:space="preserve">C2C users now have a platform to trade. Online classifieds has been a shot in the arm for C2C transactions in India and filled a huge gap. </w:t>
      </w:r>
      <w:r>
        <w:rPr>
          <w:rFonts w:ascii="Georgia" w:hAnsi="Georgia"/>
          <w:color w:val="000000"/>
          <w:sz w:val="20"/>
          <w:szCs w:val="20"/>
          <w:lang w:val="en-IN" w:bidi="ar-SA"/>
        </w:rPr>
        <w:t>O</w:t>
      </w:r>
      <w:r w:rsidRPr="006C2161">
        <w:rPr>
          <w:rFonts w:ascii="Georgia" w:hAnsi="Georgia"/>
          <w:color w:val="000000"/>
          <w:sz w:val="20"/>
          <w:szCs w:val="20"/>
          <w:lang w:val="en-IN" w:bidi="ar-SA"/>
        </w:rPr>
        <w:t>nline classifieds is now a preferred option to advertise.</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Boon for SME’s. As a country, India is on a growth path and the large numbers of micro and small entrepreneurs starting their businesses or facing the onslaught from competition are increasingly looking at advertising options that are free or low cost. Online classifieds provide them with a local as well as a national reach and it’s free.</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Internet is going local. Most trades, transactions and exchanges happen within a city or town and local online classifieds have gained traction since the last few years.</w:t>
      </w:r>
    </w:p>
    <w:p w:rsidR="00F577D8" w:rsidRPr="006C2161" w:rsidRDefault="00F577D8" w:rsidP="00F577D8">
      <w:pPr>
        <w:widowControl/>
        <w:numPr>
          <w:ilvl w:val="0"/>
          <w:numId w:val="73"/>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Emergence of the Mobile Internet. Internet penetration in India has been constrained because of bro</w:t>
      </w:r>
      <w:r>
        <w:rPr>
          <w:rFonts w:ascii="Georgia" w:hAnsi="Georgia"/>
          <w:color w:val="000000"/>
          <w:sz w:val="20"/>
          <w:szCs w:val="20"/>
          <w:lang w:val="en-IN" w:bidi="ar-SA"/>
        </w:rPr>
        <w:t>adband and PC penetration where</w:t>
      </w:r>
      <w:r w:rsidRPr="006C2161">
        <w:rPr>
          <w:rFonts w:ascii="Georgia" w:hAnsi="Georgia"/>
          <w:color w:val="000000"/>
          <w:sz w:val="20"/>
          <w:szCs w:val="20"/>
          <w:lang w:val="en-IN" w:bidi="ar-SA"/>
        </w:rPr>
        <w:t>as Mobile penetration has been explosive. People are beginning to realise the ease of access of Internet through their mobiles and in many cases they are having their first exposure to internet through a mobile handset. Online classifieds on Mobile are gradually gaining traction and with the rapidly growing mobile internet users, it could be a large chunk soon.</w:t>
      </w:r>
    </w:p>
    <w:p w:rsidR="00F577D8" w:rsidRDefault="00F577D8" w:rsidP="00F577D8">
      <w:pPr>
        <w:widowControl/>
        <w:shd w:val="clear" w:color="auto" w:fill="FFFFFF"/>
        <w:suppressAutoHyphens w:val="0"/>
        <w:spacing w:before="0" w:after="288" w:line="332" w:lineRule="atLeast"/>
        <w:ind w:left="0" w:right="0"/>
        <w:jc w:val="both"/>
        <w:rPr>
          <w:rFonts w:ascii="Georgia" w:hAnsi="Georgia"/>
          <w:b/>
          <w:bCs/>
          <w:color w:val="660000"/>
          <w:sz w:val="20"/>
          <w:szCs w:val="20"/>
          <w:lang w:val="en-IN" w:bidi="ar-SA"/>
        </w:rPr>
      </w:pPr>
    </w:p>
    <w:p w:rsidR="00F577D8" w:rsidRDefault="00F577D8" w:rsidP="00F577D8">
      <w:pPr>
        <w:widowControl/>
        <w:shd w:val="clear" w:color="auto" w:fill="FFFFFF"/>
        <w:suppressAutoHyphens w:val="0"/>
        <w:spacing w:before="0" w:after="288" w:line="332" w:lineRule="atLeast"/>
        <w:ind w:left="0" w:right="0"/>
        <w:jc w:val="both"/>
        <w:rPr>
          <w:rFonts w:ascii="Georgia" w:hAnsi="Georgia"/>
          <w:b/>
          <w:bCs/>
          <w:color w:val="660000"/>
          <w:sz w:val="20"/>
          <w:szCs w:val="20"/>
          <w:lang w:val="en-IN" w:bidi="ar-SA"/>
        </w:rPr>
      </w:pPr>
      <w:r>
        <w:rPr>
          <w:rFonts w:ascii="Georgia" w:hAnsi="Georgia"/>
          <w:b/>
          <w:bCs/>
          <w:color w:val="660000"/>
          <w:sz w:val="20"/>
          <w:szCs w:val="20"/>
          <w:lang w:val="en-IN" w:bidi="ar-SA"/>
        </w:rPr>
        <w:t>Comparison with other classifieds like Craigslist, USA</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Pr>
          <w:rFonts w:ascii="Georgia" w:hAnsi="Georgia"/>
          <w:color w:val="000000"/>
          <w:sz w:val="20"/>
          <w:szCs w:val="20"/>
          <w:lang w:val="en-IN" w:bidi="ar-SA"/>
        </w:rPr>
        <w:t>C</w:t>
      </w:r>
      <w:r w:rsidRPr="006C2161">
        <w:rPr>
          <w:rFonts w:ascii="Georgia" w:hAnsi="Georgia"/>
          <w:color w:val="000000"/>
          <w:sz w:val="20"/>
          <w:szCs w:val="20"/>
          <w:lang w:val="en-IN" w:bidi="ar-SA"/>
        </w:rPr>
        <w:t xml:space="preserve">raigslist charges for jobs, real estate and other categories in certain cities, whereas </w:t>
      </w:r>
      <w:r>
        <w:rPr>
          <w:rFonts w:ascii="Georgia" w:hAnsi="Georgia"/>
          <w:color w:val="000000"/>
          <w:sz w:val="20"/>
          <w:szCs w:val="20"/>
          <w:lang w:val="en-IN" w:bidi="ar-SA"/>
        </w:rPr>
        <w:t>OLX is</w:t>
      </w:r>
      <w:r w:rsidRPr="006C2161">
        <w:rPr>
          <w:rFonts w:ascii="Georgia" w:hAnsi="Georgia"/>
          <w:color w:val="000000"/>
          <w:sz w:val="20"/>
          <w:szCs w:val="20"/>
          <w:lang w:val="en-IN" w:bidi="ar-SA"/>
        </w:rPr>
        <w:t xml:space="preserve"> 100% free to post</w:t>
      </w:r>
      <w:r>
        <w:rPr>
          <w:rFonts w:ascii="Georgia" w:hAnsi="Georgia"/>
          <w:color w:val="000000"/>
          <w:sz w:val="20"/>
          <w:szCs w:val="20"/>
          <w:lang w:val="en-IN" w:bidi="ar-SA"/>
        </w:rPr>
        <w:t>.</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Pr>
          <w:rFonts w:ascii="Georgia" w:hAnsi="Georgia"/>
          <w:color w:val="000000"/>
          <w:sz w:val="20"/>
          <w:szCs w:val="20"/>
          <w:lang w:val="en-IN" w:bidi="ar-SA"/>
        </w:rPr>
        <w:t>OLX innovations</w:t>
      </w:r>
    </w:p>
    <w:p w:rsidR="00F577D8" w:rsidRPr="006C2161" w:rsidRDefault="00F577D8" w:rsidP="00F577D8">
      <w:pPr>
        <w:widowControl/>
        <w:numPr>
          <w:ilvl w:val="0"/>
          <w:numId w:val="74"/>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Pr>
          <w:rFonts w:ascii="Georgia" w:hAnsi="Georgia"/>
          <w:color w:val="000000"/>
          <w:sz w:val="20"/>
          <w:szCs w:val="20"/>
          <w:lang w:val="en-IN" w:bidi="ar-SA"/>
        </w:rPr>
        <w:t>M</w:t>
      </w:r>
      <w:r w:rsidRPr="006C2161">
        <w:rPr>
          <w:rFonts w:ascii="Georgia" w:hAnsi="Georgia"/>
          <w:color w:val="000000"/>
          <w:sz w:val="20"/>
          <w:szCs w:val="20"/>
          <w:lang w:val="en-IN" w:bidi="ar-SA"/>
        </w:rPr>
        <w:t>obile version such as </w:t>
      </w:r>
      <w:hyperlink r:id="rId14" w:history="1">
        <w:r w:rsidRPr="006C2161">
          <w:rPr>
            <w:rFonts w:ascii="Georgia" w:hAnsi="Georgia"/>
            <w:color w:val="0B3766"/>
            <w:sz w:val="20"/>
            <w:szCs w:val="20"/>
            <w:u w:val="single"/>
            <w:lang w:val="en-IN" w:bidi="ar-SA"/>
          </w:rPr>
          <w:t>http://m.olx.in</w:t>
        </w:r>
      </w:hyperlink>
      <w:r w:rsidRPr="006C2161">
        <w:rPr>
          <w:rFonts w:ascii="Georgia" w:hAnsi="Georgia"/>
          <w:color w:val="000000"/>
          <w:sz w:val="20"/>
          <w:szCs w:val="20"/>
          <w:lang w:val="en-IN" w:bidi="ar-SA"/>
        </w:rPr>
        <w:t> reachable from any cell phone.</w:t>
      </w:r>
    </w:p>
    <w:p w:rsidR="00F577D8" w:rsidRPr="006C2161" w:rsidRDefault="00F577D8" w:rsidP="00F577D8">
      <w:pPr>
        <w:widowControl/>
        <w:numPr>
          <w:ilvl w:val="0"/>
          <w:numId w:val="74"/>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Pr>
          <w:rFonts w:ascii="Georgia" w:hAnsi="Georgia"/>
          <w:color w:val="000000"/>
          <w:sz w:val="20"/>
          <w:szCs w:val="20"/>
          <w:lang w:val="en-IN" w:bidi="ar-SA"/>
        </w:rPr>
        <w:t>A</w:t>
      </w:r>
      <w:r w:rsidRPr="006C2161">
        <w:rPr>
          <w:rFonts w:ascii="Georgia" w:hAnsi="Georgia"/>
          <w:color w:val="000000"/>
          <w:sz w:val="20"/>
          <w:szCs w:val="20"/>
          <w:lang w:val="en-IN" w:bidi="ar-SA"/>
        </w:rPr>
        <w:t>llow users to promote their listings automatically on social networks.</w:t>
      </w:r>
    </w:p>
    <w:p w:rsidR="00F577D8" w:rsidRPr="006C2161" w:rsidRDefault="00F577D8" w:rsidP="00F577D8">
      <w:pPr>
        <w:widowControl/>
        <w:numPr>
          <w:ilvl w:val="0"/>
          <w:numId w:val="74"/>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Pr>
          <w:rFonts w:ascii="Georgia" w:hAnsi="Georgia"/>
          <w:color w:val="000000"/>
          <w:sz w:val="20"/>
          <w:szCs w:val="20"/>
          <w:lang w:val="en-IN" w:bidi="ar-SA"/>
        </w:rPr>
        <w:t>H</w:t>
      </w:r>
      <w:r w:rsidRPr="006C2161">
        <w:rPr>
          <w:rFonts w:ascii="Georgia" w:hAnsi="Georgia"/>
          <w:color w:val="000000"/>
          <w:sz w:val="20"/>
          <w:szCs w:val="20"/>
          <w:lang w:val="en-IN" w:bidi="ar-SA"/>
        </w:rPr>
        <w:t xml:space="preserve">ave a rich WYSIWYG editor allowing users to create </w:t>
      </w:r>
      <w:proofErr w:type="spellStart"/>
      <w:r w:rsidRPr="006C2161">
        <w:rPr>
          <w:rFonts w:ascii="Georgia" w:hAnsi="Georgia"/>
          <w:color w:val="000000"/>
          <w:sz w:val="20"/>
          <w:szCs w:val="20"/>
          <w:lang w:val="en-IN" w:bidi="ar-SA"/>
        </w:rPr>
        <w:t>colorful</w:t>
      </w:r>
      <w:proofErr w:type="spellEnd"/>
      <w:r w:rsidRPr="006C2161">
        <w:rPr>
          <w:rFonts w:ascii="Georgia" w:hAnsi="Georgia"/>
          <w:color w:val="000000"/>
          <w:sz w:val="20"/>
          <w:szCs w:val="20"/>
          <w:lang w:val="en-IN" w:bidi="ar-SA"/>
        </w:rPr>
        <w:t xml:space="preserve"> postings without knowing HTML.</w:t>
      </w:r>
    </w:p>
    <w:p w:rsidR="00F577D8" w:rsidRPr="006C2161" w:rsidRDefault="00F577D8" w:rsidP="00F577D8">
      <w:pPr>
        <w:widowControl/>
        <w:numPr>
          <w:ilvl w:val="0"/>
          <w:numId w:val="74"/>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Pr>
          <w:rFonts w:ascii="Georgia" w:hAnsi="Georgia"/>
          <w:color w:val="000000"/>
          <w:sz w:val="20"/>
          <w:szCs w:val="20"/>
          <w:lang w:val="en-IN" w:bidi="ar-SA"/>
        </w:rPr>
        <w:t>S</w:t>
      </w:r>
      <w:r w:rsidRPr="006C2161">
        <w:rPr>
          <w:rFonts w:ascii="Georgia" w:hAnsi="Georgia"/>
          <w:color w:val="000000"/>
          <w:sz w:val="20"/>
          <w:szCs w:val="20"/>
          <w:lang w:val="en-IN" w:bidi="ar-SA"/>
        </w:rPr>
        <w:t>upport photos and videos.</w:t>
      </w:r>
    </w:p>
    <w:p w:rsidR="00F577D8" w:rsidRPr="006C2161" w:rsidRDefault="00F577D8" w:rsidP="00F577D8">
      <w:pPr>
        <w:widowControl/>
        <w:numPr>
          <w:ilvl w:val="0"/>
          <w:numId w:val="74"/>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sidRPr="006C2161">
        <w:rPr>
          <w:rFonts w:ascii="Georgia" w:hAnsi="Georgia"/>
          <w:color w:val="000000"/>
          <w:sz w:val="20"/>
          <w:szCs w:val="20"/>
          <w:lang w:val="en-IN" w:bidi="ar-SA"/>
        </w:rPr>
        <w:t>The site is multilingual even within countries with 39 languages supported.</w:t>
      </w:r>
    </w:p>
    <w:p w:rsidR="00F577D8" w:rsidRPr="006C2161" w:rsidRDefault="00F577D8" w:rsidP="00F577D8">
      <w:pPr>
        <w:widowControl/>
        <w:numPr>
          <w:ilvl w:val="0"/>
          <w:numId w:val="74"/>
        </w:numPr>
        <w:shd w:val="clear" w:color="auto" w:fill="FFFFFF"/>
        <w:suppressAutoHyphens w:val="0"/>
        <w:spacing w:before="0" w:after="0" w:line="332" w:lineRule="atLeast"/>
        <w:ind w:left="360" w:right="0"/>
        <w:jc w:val="both"/>
        <w:rPr>
          <w:rFonts w:ascii="Georgia" w:hAnsi="Georgia"/>
          <w:color w:val="000000"/>
          <w:sz w:val="20"/>
          <w:szCs w:val="20"/>
          <w:lang w:val="en-IN" w:bidi="ar-SA"/>
        </w:rPr>
      </w:pPr>
      <w:r>
        <w:rPr>
          <w:rFonts w:ascii="Georgia" w:hAnsi="Georgia"/>
          <w:color w:val="000000"/>
          <w:sz w:val="20"/>
          <w:szCs w:val="20"/>
          <w:lang w:val="en-IN" w:bidi="ar-SA"/>
        </w:rPr>
        <w:t>H</w:t>
      </w:r>
      <w:r w:rsidRPr="006C2161">
        <w:rPr>
          <w:rFonts w:ascii="Georgia" w:hAnsi="Georgia"/>
          <w:color w:val="000000"/>
          <w:sz w:val="20"/>
          <w:szCs w:val="20"/>
          <w:lang w:val="en-IN" w:bidi="ar-SA"/>
        </w:rPr>
        <w:t>ave powerful search functions in real estate and cars.</w:t>
      </w:r>
    </w:p>
    <w:p w:rsidR="00F577D8" w:rsidRDefault="00F577D8" w:rsidP="00F577D8">
      <w:pPr>
        <w:widowControl/>
        <w:shd w:val="clear" w:color="auto" w:fill="FFFFFF"/>
        <w:suppressAutoHyphens w:val="0"/>
        <w:spacing w:before="0" w:after="288" w:line="332" w:lineRule="atLeast"/>
        <w:ind w:left="0" w:right="0"/>
        <w:jc w:val="both"/>
        <w:rPr>
          <w:rFonts w:ascii="Georgia" w:hAnsi="Georgia"/>
          <w:b/>
          <w:bCs/>
          <w:color w:val="660000"/>
          <w:sz w:val="20"/>
          <w:szCs w:val="20"/>
          <w:lang w:val="en-IN" w:bidi="ar-SA"/>
        </w:rPr>
      </w:pPr>
    </w:p>
    <w:p w:rsidR="00F577D8" w:rsidRDefault="00F577D8" w:rsidP="00F577D8">
      <w:pPr>
        <w:widowControl/>
        <w:shd w:val="clear" w:color="auto" w:fill="FFFFFF"/>
        <w:suppressAutoHyphens w:val="0"/>
        <w:spacing w:before="0" w:after="288" w:line="332" w:lineRule="atLeast"/>
        <w:ind w:left="0" w:right="0"/>
        <w:jc w:val="both"/>
        <w:rPr>
          <w:rFonts w:ascii="Georgia" w:hAnsi="Georgia"/>
          <w:b/>
          <w:bCs/>
          <w:color w:val="660000"/>
          <w:sz w:val="20"/>
          <w:szCs w:val="20"/>
          <w:lang w:val="en-IN" w:bidi="ar-SA"/>
        </w:rPr>
      </w:pPr>
    </w:p>
    <w:p w:rsidR="00F577D8"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sidRPr="006C2161">
        <w:rPr>
          <w:rFonts w:ascii="Georgia" w:hAnsi="Georgia"/>
          <w:b/>
          <w:bCs/>
          <w:color w:val="660000"/>
          <w:sz w:val="20"/>
          <w:szCs w:val="20"/>
          <w:lang w:val="en-IN" w:bidi="ar-SA"/>
        </w:rPr>
        <w:lastRenderedPageBreak/>
        <w:t xml:space="preserve">If OLX is completely free, what is the revenue model of </w:t>
      </w:r>
      <w:proofErr w:type="gramStart"/>
      <w:r w:rsidRPr="006C2161">
        <w:rPr>
          <w:rFonts w:ascii="Georgia" w:hAnsi="Georgia"/>
          <w:b/>
          <w:bCs/>
          <w:color w:val="660000"/>
          <w:sz w:val="20"/>
          <w:szCs w:val="20"/>
          <w:lang w:val="en-IN" w:bidi="ar-SA"/>
        </w:rPr>
        <w:t>OLX ?</w:t>
      </w:r>
      <w:proofErr w:type="gramEnd"/>
      <w:r w:rsidRPr="006C2161">
        <w:rPr>
          <w:rFonts w:ascii="Georgia" w:hAnsi="Georgia"/>
          <w:color w:val="000000"/>
          <w:sz w:val="20"/>
          <w:szCs w:val="20"/>
          <w:lang w:val="en-IN" w:bidi="ar-SA"/>
        </w:rPr>
        <w:br/>
      </w:r>
      <w:r>
        <w:rPr>
          <w:rFonts w:ascii="Georgia" w:hAnsi="Georgia"/>
          <w:color w:val="000000"/>
          <w:sz w:val="20"/>
          <w:szCs w:val="20"/>
          <w:lang w:val="en-IN" w:bidi="ar-SA"/>
        </w:rPr>
        <w:t>OLX has</w:t>
      </w:r>
      <w:r w:rsidRPr="006C2161">
        <w:rPr>
          <w:rFonts w:ascii="Georgia" w:hAnsi="Georgia"/>
          <w:color w:val="000000"/>
          <w:sz w:val="20"/>
          <w:szCs w:val="20"/>
          <w:lang w:val="en-IN" w:bidi="ar-SA"/>
        </w:rPr>
        <w:t xml:space="preserve"> text ads (currently provided by Google) as the only monetization option. </w:t>
      </w:r>
      <w:r>
        <w:rPr>
          <w:rFonts w:ascii="Georgia" w:hAnsi="Georgia"/>
          <w:color w:val="000000"/>
          <w:sz w:val="20"/>
          <w:szCs w:val="20"/>
          <w:lang w:val="en-IN" w:bidi="ar-SA"/>
        </w:rPr>
        <w:t>The</w:t>
      </w:r>
      <w:r w:rsidRPr="006C2161">
        <w:rPr>
          <w:rFonts w:ascii="Georgia" w:hAnsi="Georgia"/>
          <w:color w:val="000000"/>
          <w:sz w:val="20"/>
          <w:szCs w:val="20"/>
          <w:lang w:val="en-IN" w:bidi="ar-SA"/>
        </w:rPr>
        <w:t xml:space="preserve"> core site will</w:t>
      </w:r>
      <w:r>
        <w:rPr>
          <w:rFonts w:ascii="Georgia" w:hAnsi="Georgia"/>
          <w:color w:val="000000"/>
          <w:sz w:val="20"/>
          <w:szCs w:val="20"/>
          <w:lang w:val="en-IN" w:bidi="ar-SA"/>
        </w:rPr>
        <w:t xml:space="preserve"> always be 100% free. However OLX has</w:t>
      </w:r>
      <w:r w:rsidRPr="006C2161">
        <w:rPr>
          <w:rFonts w:ascii="Georgia" w:hAnsi="Georgia"/>
          <w:color w:val="000000"/>
          <w:sz w:val="20"/>
          <w:szCs w:val="20"/>
          <w:lang w:val="en-IN" w:bidi="ar-SA"/>
        </w:rPr>
        <w:t xml:space="preserve"> launched ‘Featured Listings’ in few countries that allows users to get prominent placement on the site. This is certainly a value add to the advertisers, without compromising on the free listings that one can still post. </w:t>
      </w:r>
    </w:p>
    <w:p w:rsidR="00F577D8" w:rsidRPr="006C2161"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Pr>
          <w:rFonts w:ascii="Georgia" w:hAnsi="Georgia"/>
          <w:color w:val="000000"/>
          <w:sz w:val="20"/>
          <w:szCs w:val="20"/>
          <w:lang w:val="en-IN" w:bidi="ar-SA"/>
        </w:rPr>
        <w:t xml:space="preserve">OLX also charges commission on certain </w:t>
      </w:r>
      <w:proofErr w:type="gramStart"/>
      <w:r>
        <w:rPr>
          <w:rFonts w:ascii="Georgia" w:hAnsi="Georgia"/>
          <w:color w:val="000000"/>
          <w:sz w:val="20"/>
          <w:szCs w:val="20"/>
          <w:lang w:val="en-IN" w:bidi="ar-SA"/>
        </w:rPr>
        <w:t>transactions,</w:t>
      </w:r>
      <w:proofErr w:type="gramEnd"/>
      <w:r>
        <w:rPr>
          <w:rFonts w:ascii="Georgia" w:hAnsi="Georgia"/>
          <w:color w:val="000000"/>
          <w:sz w:val="20"/>
          <w:szCs w:val="20"/>
          <w:lang w:val="en-IN" w:bidi="ar-SA"/>
        </w:rPr>
        <w:t xml:space="preserve"> and in some cases buys directly from the sellers and earns on the difference by further selling that product.</w:t>
      </w:r>
    </w:p>
    <w:p w:rsidR="00F577D8" w:rsidRDefault="00F577D8" w:rsidP="00F577D8">
      <w:pPr>
        <w:widowControl/>
        <w:shd w:val="clear" w:color="auto" w:fill="FFFFFF"/>
        <w:suppressAutoHyphens w:val="0"/>
        <w:spacing w:before="0" w:after="288" w:line="332" w:lineRule="atLeast"/>
        <w:ind w:left="0" w:right="0"/>
        <w:jc w:val="both"/>
        <w:rPr>
          <w:rFonts w:ascii="Georgia" w:hAnsi="Georgia"/>
          <w:color w:val="000000"/>
          <w:sz w:val="20"/>
          <w:szCs w:val="20"/>
          <w:lang w:val="en-IN" w:bidi="ar-SA"/>
        </w:rPr>
      </w:pPr>
      <w:r>
        <w:rPr>
          <w:rFonts w:ascii="Georgia" w:hAnsi="Georgia"/>
          <w:color w:val="000000"/>
          <w:sz w:val="20"/>
          <w:szCs w:val="20"/>
          <w:lang w:val="en-IN" w:bidi="ar-SA"/>
        </w:rPr>
        <w:t>The</w:t>
      </w:r>
      <w:r w:rsidRPr="006C2161">
        <w:rPr>
          <w:rFonts w:ascii="Georgia" w:hAnsi="Georgia"/>
          <w:color w:val="000000"/>
          <w:sz w:val="20"/>
          <w:szCs w:val="20"/>
          <w:lang w:val="en-IN" w:bidi="ar-SA"/>
        </w:rPr>
        <w:t xml:space="preserve"> mobile site </w:t>
      </w:r>
      <w:hyperlink r:id="rId15" w:history="1">
        <w:r w:rsidRPr="006C2161">
          <w:rPr>
            <w:rFonts w:ascii="Georgia" w:hAnsi="Georgia"/>
            <w:color w:val="0B3766"/>
            <w:sz w:val="20"/>
            <w:szCs w:val="20"/>
            <w:u w:val="single"/>
            <w:lang w:val="en-IN" w:bidi="ar-SA"/>
          </w:rPr>
          <w:t>http://m.olx.in</w:t>
        </w:r>
      </w:hyperlink>
      <w:r w:rsidRPr="006C2161">
        <w:rPr>
          <w:rFonts w:ascii="Georgia" w:hAnsi="Georgia"/>
          <w:color w:val="000000"/>
          <w:sz w:val="20"/>
          <w:szCs w:val="20"/>
          <w:lang w:val="en-IN" w:bidi="ar-SA"/>
        </w:rPr>
        <w:t> is also completely free for users. The mobile site has a banner or text ad on top and bottom of each page and is monetized through ad networks.</w:t>
      </w:r>
    </w:p>
    <w:p w:rsidR="00F577D8" w:rsidRDefault="00F577D8" w:rsidP="00F577D8">
      <w:pPr>
        <w:pStyle w:val="Heading2"/>
        <w:rPr>
          <w:lang w:val="en-IN" w:bidi="ar-SA"/>
        </w:rPr>
      </w:pPr>
      <w:r>
        <w:rPr>
          <w:lang w:val="en-IN" w:bidi="ar-SA"/>
        </w:rPr>
        <w:t>Sources</w:t>
      </w:r>
    </w:p>
    <w:p w:rsidR="00F577D8" w:rsidRDefault="00F577D8" w:rsidP="00F577D8">
      <w:hyperlink r:id="rId16" w:history="1">
        <w:r w:rsidRPr="005B0396">
          <w:rPr>
            <w:rStyle w:val="Hyperlink"/>
          </w:rPr>
          <w:t>http://blog.himanshusheth.net/2009/08/14/print-classifieds-will-eventually-die/</w:t>
        </w:r>
      </w:hyperlink>
    </w:p>
    <w:p w:rsidR="00F577D8" w:rsidRDefault="00F577D8" w:rsidP="00F577D8">
      <w:hyperlink r:id="rId17" w:history="1">
        <w:r w:rsidRPr="005B0396">
          <w:rPr>
            <w:rStyle w:val="Hyperlink"/>
          </w:rPr>
          <w:t>http://www.inkthemes.com/how-to-make-money-from-classified-websites/03/</w:t>
        </w:r>
      </w:hyperlink>
    </w:p>
    <w:p w:rsidR="00F577D8" w:rsidRPr="00491197" w:rsidRDefault="00F577D8" w:rsidP="00F577D8">
      <w:pPr>
        <w:rPr>
          <w:lang w:val="en-IN" w:bidi="ar-SA"/>
        </w:rPr>
      </w:pPr>
    </w:p>
    <w:p w:rsidR="00F577D8" w:rsidRPr="006C2161" w:rsidRDefault="00F577D8" w:rsidP="00F577D8">
      <w:pPr>
        <w:rPr>
          <w:lang w:val="en-IN" w:bidi="ar-SA"/>
        </w:rPr>
      </w:pPr>
    </w:p>
    <w:p w:rsidR="00F577D8" w:rsidRPr="006C2161" w:rsidRDefault="00F577D8" w:rsidP="00F577D8">
      <w:pPr>
        <w:pStyle w:val="NoSpacing"/>
        <w:rPr>
          <w:rStyle w:val="Heading2Char"/>
          <w:rFonts w:ascii="Times New Roman" w:hAnsi="Times New Roman" w:cs="Times New Roman"/>
          <w:b w:val="0"/>
          <w:bCs w:val="0"/>
          <w:i w:val="0"/>
          <w:iCs w:val="0"/>
          <w:sz w:val="24"/>
          <w:szCs w:val="24"/>
        </w:rPr>
      </w:pPr>
    </w:p>
    <w:p w:rsidR="00F577D8" w:rsidRDefault="00F577D8" w:rsidP="006C2161">
      <w:pPr>
        <w:pStyle w:val="Heading2"/>
      </w:pPr>
      <w:bookmarkStart w:id="0" w:name="_GoBack"/>
      <w:bookmarkEnd w:id="0"/>
    </w:p>
    <w:p w:rsidR="00F577D8" w:rsidRDefault="00F577D8" w:rsidP="00F577D8">
      <w:pPr>
        <w:pStyle w:val="BodyText"/>
        <w:rPr>
          <w:rFonts w:asciiTheme="majorHAnsi" w:eastAsiaTheme="majorEastAsia" w:hAnsiTheme="majorHAnsi" w:cstheme="majorBidi"/>
          <w:sz w:val="28"/>
          <w:szCs w:val="28"/>
        </w:rPr>
      </w:pPr>
      <w:r>
        <w:br w:type="page"/>
      </w:r>
    </w:p>
    <w:sectPr w:rsidR="00F577D8">
      <w:headerReference w:type="default" r:id="rId18"/>
      <w:footerReference w:type="default" r:id="rId19"/>
      <w:footnotePr>
        <w:pos w:val="beneathText"/>
      </w:footnotePr>
      <w:pgSz w:w="12240" w:h="15840"/>
      <w:pgMar w:top="833" w:right="567" w:bottom="833"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428" w:rsidRDefault="00B20428">
      <w:pPr>
        <w:spacing w:before="0" w:after="0"/>
      </w:pPr>
      <w:r>
        <w:separator/>
      </w:r>
    </w:p>
  </w:endnote>
  <w:endnote w:type="continuationSeparator" w:id="0">
    <w:p w:rsidR="00B20428" w:rsidRDefault="00B204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w:altName w:val="Times New Roman"/>
    <w:charset w:val="00"/>
    <w:family w:val="roman"/>
    <w:pitch w:val="variable"/>
  </w:font>
  <w:font w:name="HG Mincho Light J">
    <w:altName w:val="msmincho"/>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3EF" w:rsidRDefault="004813EF">
    <w:pPr>
      <w:pStyle w:val="BodyTex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428" w:rsidRDefault="00B20428">
      <w:pPr>
        <w:spacing w:before="0" w:after="0"/>
      </w:pPr>
      <w:r>
        <w:separator/>
      </w:r>
    </w:p>
  </w:footnote>
  <w:footnote w:type="continuationSeparator" w:id="0">
    <w:p w:rsidR="00B20428" w:rsidRDefault="00B2042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3EF" w:rsidRDefault="004813EF">
    <w:pPr>
      <w:pStyle w:val="BodyTex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2"/>
    <w:multiLevelType w:val="multilevel"/>
    <w:tmpl w:val="00000002"/>
    <w:lvl w:ilvl="0">
      <w:start w:val="1"/>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2">
    <w:nsid w:val="00000003"/>
    <w:multiLevelType w:val="multilevel"/>
    <w:tmpl w:val="00000003"/>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
    <w:nsid w:val="00000005"/>
    <w:multiLevelType w:val="multilevel"/>
    <w:tmpl w:val="00000005"/>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0000006"/>
    <w:multiLevelType w:val="multilevel"/>
    <w:tmpl w:val="00000006"/>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6">
    <w:nsid w:val="00000007"/>
    <w:multiLevelType w:val="multilevel"/>
    <w:tmpl w:val="00000007"/>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00000008"/>
    <w:multiLevelType w:val="multilevel"/>
    <w:tmpl w:val="00000008"/>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8">
    <w:nsid w:val="00000009"/>
    <w:multiLevelType w:val="multilevel"/>
    <w:tmpl w:val="00000009"/>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11">
    <w:nsid w:val="0000000C"/>
    <w:multiLevelType w:val="multilevel"/>
    <w:tmpl w:val="0000000C"/>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0000000D"/>
    <w:multiLevelType w:val="multilevel"/>
    <w:tmpl w:val="0000000D"/>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0000000E"/>
    <w:multiLevelType w:val="multilevel"/>
    <w:tmpl w:val="0000000E"/>
    <w:lvl w:ilvl="0">
      <w:start w:val="1"/>
      <w:numFmt w:val="upperRoman"/>
      <w:lvlText w:val="%1."/>
      <w:lvlJc w:val="left"/>
      <w:pPr>
        <w:tabs>
          <w:tab w:val="num" w:pos="707"/>
        </w:tabs>
        <w:ind w:left="707" w:hanging="283"/>
      </w:pPr>
    </w:lvl>
    <w:lvl w:ilvl="1">
      <w:start w:val="6"/>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0000000F"/>
    <w:multiLevelType w:val="multilevel"/>
    <w:tmpl w:val="0000000F"/>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00000010"/>
    <w:multiLevelType w:val="multilevel"/>
    <w:tmpl w:val="00000010"/>
    <w:lvl w:ilvl="0">
      <w:start w:val="1"/>
      <w:numFmt w:val="upperRoman"/>
      <w:lvlText w:val="%1."/>
      <w:lvlJc w:val="left"/>
      <w:pPr>
        <w:tabs>
          <w:tab w:val="num" w:pos="707"/>
        </w:tabs>
        <w:ind w:left="707" w:hanging="283"/>
      </w:pPr>
    </w:lvl>
    <w:lvl w:ilvl="1">
      <w:start w:val="7"/>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00000011"/>
    <w:multiLevelType w:val="multilevel"/>
    <w:tmpl w:val="00000011"/>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17">
    <w:nsid w:val="00000012"/>
    <w:multiLevelType w:val="multilevel"/>
    <w:tmpl w:val="00000012"/>
    <w:lvl w:ilvl="0">
      <w:start w:val="2"/>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00000013"/>
    <w:multiLevelType w:val="multilevel"/>
    <w:tmpl w:val="00000013"/>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00000014"/>
    <w:multiLevelType w:val="multilevel"/>
    <w:tmpl w:val="00000014"/>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0">
    <w:nsid w:val="00000015"/>
    <w:multiLevelType w:val="multilevel"/>
    <w:tmpl w:val="00000015"/>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nsid w:val="00000016"/>
    <w:multiLevelType w:val="multilevel"/>
    <w:tmpl w:val="00000016"/>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2">
    <w:nsid w:val="00000017"/>
    <w:multiLevelType w:val="multilevel"/>
    <w:tmpl w:val="00000017"/>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nsid w:val="00000018"/>
    <w:multiLevelType w:val="multilevel"/>
    <w:tmpl w:val="00000018"/>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4">
    <w:nsid w:val="00000019"/>
    <w:multiLevelType w:val="multilevel"/>
    <w:tmpl w:val="00000019"/>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nsid w:val="0000001A"/>
    <w:multiLevelType w:val="multilevel"/>
    <w:tmpl w:val="0000001A"/>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0000001B"/>
    <w:multiLevelType w:val="multilevel"/>
    <w:tmpl w:val="0000001B"/>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7">
    <w:nsid w:val="0000001C"/>
    <w:multiLevelType w:val="multilevel"/>
    <w:tmpl w:val="0000001C"/>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8">
    <w:nsid w:val="0000001D"/>
    <w:multiLevelType w:val="multilevel"/>
    <w:tmpl w:val="0000001D"/>
    <w:lvl w:ilvl="0">
      <w:start w:val="3"/>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29">
    <w:nsid w:val="0000001E"/>
    <w:multiLevelType w:val="multilevel"/>
    <w:tmpl w:val="0000001E"/>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nsid w:val="0000001F"/>
    <w:multiLevelType w:val="multilevel"/>
    <w:tmpl w:val="0000001F"/>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nsid w:val="00000020"/>
    <w:multiLevelType w:val="multilevel"/>
    <w:tmpl w:val="00000020"/>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2">
    <w:nsid w:val="00000021"/>
    <w:multiLevelType w:val="multilevel"/>
    <w:tmpl w:val="00000021"/>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nsid w:val="00000022"/>
    <w:multiLevelType w:val="multilevel"/>
    <w:tmpl w:val="00000022"/>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4">
    <w:nsid w:val="00000023"/>
    <w:multiLevelType w:val="multilevel"/>
    <w:tmpl w:val="00000023"/>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nsid w:val="00000024"/>
    <w:multiLevelType w:val="multilevel"/>
    <w:tmpl w:val="00000024"/>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6">
    <w:nsid w:val="00000025"/>
    <w:multiLevelType w:val="multilevel"/>
    <w:tmpl w:val="00000025"/>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nsid w:val="00000026"/>
    <w:multiLevelType w:val="multilevel"/>
    <w:tmpl w:val="00000026"/>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nsid w:val="00000027"/>
    <w:multiLevelType w:val="multilevel"/>
    <w:tmpl w:val="00000027"/>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nsid w:val="00000028"/>
    <w:multiLevelType w:val="multilevel"/>
    <w:tmpl w:val="00000028"/>
    <w:lvl w:ilvl="0">
      <w:start w:val="1"/>
      <w:numFmt w:val="upperRoman"/>
      <w:lvlText w:val="%1."/>
      <w:lvlJc w:val="left"/>
      <w:pPr>
        <w:tabs>
          <w:tab w:val="num" w:pos="707"/>
        </w:tabs>
        <w:ind w:left="707" w:hanging="283"/>
      </w:pPr>
    </w:lvl>
    <w:lvl w:ilvl="1">
      <w:start w:val="6"/>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nsid w:val="00000029"/>
    <w:multiLevelType w:val="multilevel"/>
    <w:tmpl w:val="00000029"/>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1">
    <w:nsid w:val="0000002A"/>
    <w:multiLevelType w:val="multilevel"/>
    <w:tmpl w:val="0000002A"/>
    <w:lvl w:ilvl="0">
      <w:start w:val="1"/>
      <w:numFmt w:val="upperRoman"/>
      <w:lvlText w:val="%1."/>
      <w:lvlJc w:val="left"/>
      <w:pPr>
        <w:tabs>
          <w:tab w:val="num" w:pos="707"/>
        </w:tabs>
        <w:ind w:left="707" w:hanging="283"/>
      </w:pPr>
    </w:lvl>
    <w:lvl w:ilvl="1">
      <w:start w:val="7"/>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nsid w:val="0000002B"/>
    <w:multiLevelType w:val="multilevel"/>
    <w:tmpl w:val="0000002B"/>
    <w:lvl w:ilvl="0">
      <w:start w:val="1"/>
      <w:numFmt w:val="upperRoman"/>
      <w:lvlText w:val="%1."/>
      <w:lvlJc w:val="left"/>
      <w:pPr>
        <w:tabs>
          <w:tab w:val="num" w:pos="707"/>
        </w:tabs>
        <w:ind w:left="707" w:hanging="283"/>
      </w:pPr>
    </w:lvl>
    <w:lvl w:ilvl="1">
      <w:start w:val="8"/>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nsid w:val="0000002C"/>
    <w:multiLevelType w:val="multilevel"/>
    <w:tmpl w:val="0000002C"/>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4">
    <w:nsid w:val="0000002D"/>
    <w:multiLevelType w:val="multilevel"/>
    <w:tmpl w:val="0000002D"/>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5">
    <w:nsid w:val="0000002E"/>
    <w:multiLevelType w:val="multilevel"/>
    <w:tmpl w:val="0000002E"/>
    <w:lvl w:ilvl="0">
      <w:start w:val="4"/>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46">
    <w:nsid w:val="0000002F"/>
    <w:multiLevelType w:val="multilevel"/>
    <w:tmpl w:val="0000002F"/>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7">
    <w:nsid w:val="00000030"/>
    <w:multiLevelType w:val="multilevel"/>
    <w:tmpl w:val="00000030"/>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8">
    <w:nsid w:val="00000031"/>
    <w:multiLevelType w:val="multilevel"/>
    <w:tmpl w:val="00000031"/>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9">
    <w:nsid w:val="00000032"/>
    <w:multiLevelType w:val="multilevel"/>
    <w:tmpl w:val="00000032"/>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0">
    <w:nsid w:val="00000033"/>
    <w:multiLevelType w:val="multilevel"/>
    <w:tmpl w:val="00000033"/>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1">
    <w:nsid w:val="00000034"/>
    <w:multiLevelType w:val="multilevel"/>
    <w:tmpl w:val="00000034"/>
    <w:lvl w:ilvl="0">
      <w:start w:val="1"/>
      <w:numFmt w:val="upperRoman"/>
      <w:lvlText w:val="%1."/>
      <w:lvlJc w:val="left"/>
      <w:pPr>
        <w:tabs>
          <w:tab w:val="num" w:pos="707"/>
        </w:tabs>
        <w:ind w:left="707" w:hanging="283"/>
      </w:pPr>
    </w:lvl>
    <w:lvl w:ilvl="1">
      <w:start w:val="6"/>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2">
    <w:nsid w:val="00000035"/>
    <w:multiLevelType w:val="multilevel"/>
    <w:tmpl w:val="00000035"/>
    <w:lvl w:ilvl="0">
      <w:start w:val="1"/>
      <w:numFmt w:val="upperRoman"/>
      <w:lvlText w:val="%1."/>
      <w:lvlJc w:val="left"/>
      <w:pPr>
        <w:tabs>
          <w:tab w:val="num" w:pos="707"/>
        </w:tabs>
        <w:ind w:left="707" w:hanging="283"/>
      </w:pPr>
    </w:lvl>
    <w:lvl w:ilvl="1">
      <w:start w:val="7"/>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nsid w:val="00000036"/>
    <w:multiLevelType w:val="multilevel"/>
    <w:tmpl w:val="00000036"/>
    <w:lvl w:ilvl="0">
      <w:start w:val="1"/>
      <w:numFmt w:val="upperRoman"/>
      <w:lvlText w:val="%1."/>
      <w:lvlJc w:val="left"/>
      <w:pPr>
        <w:tabs>
          <w:tab w:val="num" w:pos="707"/>
        </w:tabs>
        <w:ind w:left="707" w:hanging="283"/>
      </w:pPr>
    </w:lvl>
    <w:lvl w:ilvl="1">
      <w:start w:val="8"/>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nsid w:val="00000037"/>
    <w:multiLevelType w:val="multilevel"/>
    <w:tmpl w:val="00000037"/>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5">
    <w:nsid w:val="00000038"/>
    <w:multiLevelType w:val="multilevel"/>
    <w:tmpl w:val="00000038"/>
    <w:lvl w:ilvl="0">
      <w:start w:val="1"/>
      <w:numFmt w:val="upperRoman"/>
      <w:lvlText w:val="%1."/>
      <w:lvlJc w:val="left"/>
      <w:pPr>
        <w:tabs>
          <w:tab w:val="num" w:pos="707"/>
        </w:tabs>
        <w:ind w:left="707" w:hanging="283"/>
      </w:pPr>
    </w:lvl>
    <w:lvl w:ilvl="1">
      <w:start w:val="9"/>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6">
    <w:nsid w:val="00000039"/>
    <w:multiLevelType w:val="multilevel"/>
    <w:tmpl w:val="00000039"/>
    <w:lvl w:ilvl="0">
      <w:start w:val="1"/>
      <w:numFmt w:val="upperRoman"/>
      <w:lvlText w:val="%1."/>
      <w:lvlJc w:val="left"/>
      <w:pPr>
        <w:tabs>
          <w:tab w:val="num" w:pos="707"/>
        </w:tabs>
        <w:ind w:left="707" w:hanging="283"/>
      </w:pPr>
    </w:lvl>
    <w:lvl w:ilvl="1">
      <w:start w:val="10"/>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nsid w:val="0000003A"/>
    <w:multiLevelType w:val="multilevel"/>
    <w:tmpl w:val="0000003A"/>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8">
    <w:nsid w:val="0000003B"/>
    <w:multiLevelType w:val="multilevel"/>
    <w:tmpl w:val="0000003B"/>
    <w:lvl w:ilvl="0">
      <w:start w:val="1"/>
      <w:numFmt w:val="upperRoman"/>
      <w:lvlText w:val="%1."/>
      <w:lvlJc w:val="left"/>
      <w:pPr>
        <w:tabs>
          <w:tab w:val="num" w:pos="707"/>
        </w:tabs>
        <w:ind w:left="707" w:hanging="283"/>
      </w:pPr>
    </w:lvl>
    <w:lvl w:ilvl="1">
      <w:start w:val="1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9">
    <w:nsid w:val="0000003C"/>
    <w:multiLevelType w:val="multilevel"/>
    <w:tmpl w:val="0000003C"/>
    <w:lvl w:ilvl="0">
      <w:start w:val="1"/>
      <w:numFmt w:val="upperRoman"/>
      <w:lvlText w:val="%1."/>
      <w:lvlJc w:val="left"/>
      <w:pPr>
        <w:tabs>
          <w:tab w:val="num" w:pos="707"/>
        </w:tabs>
        <w:ind w:left="707" w:hanging="283"/>
      </w:pPr>
    </w:lvl>
    <w:lvl w:ilvl="1">
      <w:start w:val="12"/>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nsid w:val="0000003D"/>
    <w:multiLevelType w:val="multilevel"/>
    <w:tmpl w:val="0000003D"/>
    <w:lvl w:ilvl="0">
      <w:start w:val="1"/>
      <w:numFmt w:val="upperRoman"/>
      <w:lvlText w:val="%1."/>
      <w:lvlJc w:val="left"/>
      <w:pPr>
        <w:tabs>
          <w:tab w:val="num" w:pos="707"/>
        </w:tabs>
        <w:ind w:left="707" w:hanging="283"/>
      </w:pPr>
    </w:lvl>
    <w:lvl w:ilvl="1">
      <w:start w:val="1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nsid w:val="0000003E"/>
    <w:multiLevelType w:val="multilevel"/>
    <w:tmpl w:val="0000003E"/>
    <w:lvl w:ilvl="0">
      <w:start w:val="1"/>
      <w:numFmt w:val="upperRoman"/>
      <w:lvlText w:val="%1."/>
      <w:lvlJc w:val="left"/>
      <w:pPr>
        <w:tabs>
          <w:tab w:val="num" w:pos="707"/>
        </w:tabs>
        <w:ind w:left="707" w:hanging="283"/>
      </w:pPr>
    </w:lvl>
    <w:lvl w:ilvl="1">
      <w:start w:val="1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nsid w:val="0000003F"/>
    <w:multiLevelType w:val="multilevel"/>
    <w:tmpl w:val="0000003F"/>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63">
    <w:nsid w:val="00000040"/>
    <w:multiLevelType w:val="multilevel"/>
    <w:tmpl w:val="00000040"/>
    <w:lvl w:ilvl="0">
      <w:start w:val="1"/>
      <w:numFmt w:val="upperRoman"/>
      <w:lvlText w:val="%1."/>
      <w:lvlJc w:val="left"/>
      <w:pPr>
        <w:tabs>
          <w:tab w:val="num" w:pos="707"/>
        </w:tabs>
        <w:ind w:left="707" w:hanging="283"/>
      </w:pPr>
    </w:lvl>
    <w:lvl w:ilvl="1">
      <w:start w:val="1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nsid w:val="00000041"/>
    <w:multiLevelType w:val="multilevel"/>
    <w:tmpl w:val="00000041"/>
    <w:lvl w:ilvl="0">
      <w:start w:val="5"/>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65">
    <w:nsid w:val="00000042"/>
    <w:multiLevelType w:val="multilevel"/>
    <w:tmpl w:val="00000042"/>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nsid w:val="00000043"/>
    <w:multiLevelType w:val="multilevel"/>
    <w:tmpl w:val="00000043"/>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nsid w:val="00000044"/>
    <w:multiLevelType w:val="multilevel"/>
    <w:tmpl w:val="00000044"/>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nsid w:val="00000046"/>
    <w:multiLevelType w:val="multilevel"/>
    <w:tmpl w:val="00000046"/>
    <w:lvl w:ilvl="0">
      <w:start w:val="7"/>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69">
    <w:nsid w:val="00000047"/>
    <w:multiLevelType w:val="multilevel"/>
    <w:tmpl w:val="00000047"/>
    <w:lvl w:ilvl="0">
      <w:start w:val="8"/>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70">
    <w:nsid w:val="00000048"/>
    <w:multiLevelType w:val="multilevel"/>
    <w:tmpl w:val="000000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1">
    <w:nsid w:val="14E67D3A"/>
    <w:multiLevelType w:val="multilevel"/>
    <w:tmpl w:val="E28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8F0E1C"/>
    <w:multiLevelType w:val="hybridMultilevel"/>
    <w:tmpl w:val="4864B2B2"/>
    <w:lvl w:ilvl="0" w:tplc="D3B0C1DA">
      <w:start w:val="1"/>
      <w:numFmt w:val="decimal"/>
      <w:lvlText w:val="%1."/>
      <w:lvlJc w:val="left"/>
      <w:pPr>
        <w:ind w:left="446" w:hanging="360"/>
      </w:pPr>
      <w:rPr>
        <w:rFonts w:hint="default"/>
      </w:rPr>
    </w:lvl>
    <w:lvl w:ilvl="1" w:tplc="40090019" w:tentative="1">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abstractNum w:abstractNumId="73">
    <w:nsid w:val="247557D6"/>
    <w:multiLevelType w:val="multilevel"/>
    <w:tmpl w:val="DDB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8240B46"/>
    <w:multiLevelType w:val="multilevel"/>
    <w:tmpl w:val="776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4"/>
  </w:num>
  <w:num w:numId="74">
    <w:abstractNumId w:val="73"/>
  </w:num>
  <w:num w:numId="75">
    <w:abstractNumId w:val="7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25"/>
    <w:rsid w:val="000300F4"/>
    <w:rsid w:val="002029EB"/>
    <w:rsid w:val="00225A8C"/>
    <w:rsid w:val="002E4608"/>
    <w:rsid w:val="002E7759"/>
    <w:rsid w:val="00400B52"/>
    <w:rsid w:val="00452234"/>
    <w:rsid w:val="004813EF"/>
    <w:rsid w:val="00491197"/>
    <w:rsid w:val="0056150B"/>
    <w:rsid w:val="00691D49"/>
    <w:rsid w:val="006C2161"/>
    <w:rsid w:val="006F4D3D"/>
    <w:rsid w:val="007C3D31"/>
    <w:rsid w:val="00907425"/>
    <w:rsid w:val="0093719E"/>
    <w:rsid w:val="009A7068"/>
    <w:rsid w:val="00A96989"/>
    <w:rsid w:val="00B20428"/>
    <w:rsid w:val="00B619E7"/>
    <w:rsid w:val="00F577D8"/>
    <w:rsid w:val="00F76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86" w:after="86"/>
      <w:ind w:left="86" w:right="86"/>
    </w:pPr>
    <w:rPr>
      <w:sz w:val="24"/>
      <w:szCs w:val="24"/>
      <w:lang w:val="en-US" w:bidi="he-IL"/>
    </w:rPr>
  </w:style>
  <w:style w:type="paragraph" w:styleId="Heading1">
    <w:name w:val="heading 1"/>
    <w:basedOn w:val="Heading"/>
    <w:next w:val="BodyText"/>
    <w:qFormat/>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unhideWhenUsed/>
    <w:qFormat/>
    <w:rsid w:val="00907425"/>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semiHidden/>
    <w:pPr>
      <w:spacing w:before="0" w:after="0"/>
      <w:ind w:left="0" w:right="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EnvelopeReturn">
    <w:name w:val="envelope return"/>
    <w:basedOn w:val="Normal"/>
    <w:semiHidden/>
    <w:pPr>
      <w:spacing w:before="0" w:after="0"/>
    </w:pPr>
    <w:rPr>
      <w:i/>
    </w:rPr>
  </w:style>
  <w:style w:type="paragraph" w:customStyle="1" w:styleId="TableContents">
    <w:name w:val="Table Contents"/>
    <w:basedOn w:val="BodyText"/>
  </w:style>
  <w:style w:type="paragraph" w:styleId="Footer">
    <w:name w:val="footer"/>
    <w:basedOn w:val="Normal"/>
    <w:semiHidden/>
    <w:pPr>
      <w:suppressLineNumbers/>
      <w:tabs>
        <w:tab w:val="center" w:pos="4904"/>
        <w:tab w:val="right" w:pos="9723"/>
      </w:tabs>
    </w:pPr>
  </w:style>
  <w:style w:type="paragraph" w:styleId="Header">
    <w:name w:val="header"/>
    <w:basedOn w:val="Normal"/>
    <w:semiHidden/>
    <w:pPr>
      <w:suppressLineNumbers/>
      <w:tabs>
        <w:tab w:val="center" w:pos="4904"/>
        <w:tab w:val="right" w:pos="9723"/>
      </w:tabs>
    </w:pPr>
  </w:style>
  <w:style w:type="paragraph" w:customStyle="1" w:styleId="TableHeading">
    <w:name w:val="Table Heading"/>
    <w:basedOn w:val="TableContents"/>
    <w:pPr>
      <w:suppressLineNumbers/>
      <w:jc w:val="center"/>
    </w:pPr>
    <w:rPr>
      <w:b/>
      <w:bCs/>
    </w:rPr>
  </w:style>
  <w:style w:type="character" w:customStyle="1" w:styleId="Heading2Char">
    <w:name w:val="Heading 2 Char"/>
    <w:basedOn w:val="DefaultParagraphFont"/>
    <w:link w:val="Heading2"/>
    <w:uiPriority w:val="9"/>
    <w:rsid w:val="00907425"/>
    <w:rPr>
      <w:rFonts w:asciiTheme="majorHAnsi" w:eastAsiaTheme="majorEastAsia" w:hAnsiTheme="majorHAnsi" w:cstheme="majorBidi"/>
      <w:b/>
      <w:bCs/>
      <w:i/>
      <w:iCs/>
      <w:sz w:val="28"/>
      <w:szCs w:val="28"/>
      <w:lang w:val="en-US" w:bidi="he-IL"/>
    </w:rPr>
  </w:style>
  <w:style w:type="paragraph" w:styleId="NoSpacing">
    <w:name w:val="No Spacing"/>
    <w:uiPriority w:val="1"/>
    <w:qFormat/>
    <w:rsid w:val="006C2161"/>
    <w:pPr>
      <w:widowControl w:val="0"/>
      <w:suppressAutoHyphens/>
      <w:ind w:left="86" w:right="86"/>
    </w:pPr>
    <w:rPr>
      <w:sz w:val="24"/>
      <w:szCs w:val="24"/>
      <w:lang w:val="en-US" w:bidi="he-IL"/>
    </w:rPr>
  </w:style>
  <w:style w:type="paragraph" w:styleId="NormalWeb">
    <w:name w:val="Normal (Web)"/>
    <w:basedOn w:val="Normal"/>
    <w:uiPriority w:val="99"/>
    <w:semiHidden/>
    <w:unhideWhenUsed/>
    <w:rsid w:val="006C2161"/>
    <w:pPr>
      <w:widowControl/>
      <w:suppressAutoHyphens w:val="0"/>
      <w:spacing w:before="100" w:beforeAutospacing="1" w:after="100" w:afterAutospacing="1"/>
      <w:ind w:left="0" w:right="0"/>
    </w:pPr>
    <w:rPr>
      <w:lang w:val="en-IN" w:bidi="ar-SA"/>
    </w:rPr>
  </w:style>
  <w:style w:type="character" w:customStyle="1" w:styleId="apple-converted-space">
    <w:name w:val="apple-converted-space"/>
    <w:basedOn w:val="DefaultParagraphFont"/>
    <w:rsid w:val="006C2161"/>
  </w:style>
  <w:style w:type="character" w:styleId="FollowedHyperlink">
    <w:name w:val="FollowedHyperlink"/>
    <w:basedOn w:val="DefaultParagraphFont"/>
    <w:uiPriority w:val="99"/>
    <w:semiHidden/>
    <w:unhideWhenUsed/>
    <w:rsid w:val="00491197"/>
    <w:rPr>
      <w:color w:val="800080" w:themeColor="followedHyperlink"/>
      <w:u w:val="single"/>
    </w:rPr>
  </w:style>
  <w:style w:type="paragraph" w:styleId="ListParagraph">
    <w:name w:val="List Paragraph"/>
    <w:basedOn w:val="Normal"/>
    <w:uiPriority w:val="34"/>
    <w:qFormat/>
    <w:rsid w:val="007C3D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86" w:after="86"/>
      <w:ind w:left="86" w:right="86"/>
    </w:pPr>
    <w:rPr>
      <w:sz w:val="24"/>
      <w:szCs w:val="24"/>
      <w:lang w:val="en-US" w:bidi="he-IL"/>
    </w:rPr>
  </w:style>
  <w:style w:type="paragraph" w:styleId="Heading1">
    <w:name w:val="heading 1"/>
    <w:basedOn w:val="Heading"/>
    <w:next w:val="BodyText"/>
    <w:qFormat/>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unhideWhenUsed/>
    <w:qFormat/>
    <w:rsid w:val="00907425"/>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semiHidden/>
    <w:pPr>
      <w:spacing w:before="0" w:after="0"/>
      <w:ind w:left="0" w:right="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EnvelopeReturn">
    <w:name w:val="envelope return"/>
    <w:basedOn w:val="Normal"/>
    <w:semiHidden/>
    <w:pPr>
      <w:spacing w:before="0" w:after="0"/>
    </w:pPr>
    <w:rPr>
      <w:i/>
    </w:rPr>
  </w:style>
  <w:style w:type="paragraph" w:customStyle="1" w:styleId="TableContents">
    <w:name w:val="Table Contents"/>
    <w:basedOn w:val="BodyText"/>
  </w:style>
  <w:style w:type="paragraph" w:styleId="Footer">
    <w:name w:val="footer"/>
    <w:basedOn w:val="Normal"/>
    <w:semiHidden/>
    <w:pPr>
      <w:suppressLineNumbers/>
      <w:tabs>
        <w:tab w:val="center" w:pos="4904"/>
        <w:tab w:val="right" w:pos="9723"/>
      </w:tabs>
    </w:pPr>
  </w:style>
  <w:style w:type="paragraph" w:styleId="Header">
    <w:name w:val="header"/>
    <w:basedOn w:val="Normal"/>
    <w:semiHidden/>
    <w:pPr>
      <w:suppressLineNumbers/>
      <w:tabs>
        <w:tab w:val="center" w:pos="4904"/>
        <w:tab w:val="right" w:pos="9723"/>
      </w:tabs>
    </w:pPr>
  </w:style>
  <w:style w:type="paragraph" w:customStyle="1" w:styleId="TableHeading">
    <w:name w:val="Table Heading"/>
    <w:basedOn w:val="TableContents"/>
    <w:pPr>
      <w:suppressLineNumbers/>
      <w:jc w:val="center"/>
    </w:pPr>
    <w:rPr>
      <w:b/>
      <w:bCs/>
    </w:rPr>
  </w:style>
  <w:style w:type="character" w:customStyle="1" w:styleId="Heading2Char">
    <w:name w:val="Heading 2 Char"/>
    <w:basedOn w:val="DefaultParagraphFont"/>
    <w:link w:val="Heading2"/>
    <w:uiPriority w:val="9"/>
    <w:rsid w:val="00907425"/>
    <w:rPr>
      <w:rFonts w:asciiTheme="majorHAnsi" w:eastAsiaTheme="majorEastAsia" w:hAnsiTheme="majorHAnsi" w:cstheme="majorBidi"/>
      <w:b/>
      <w:bCs/>
      <w:i/>
      <w:iCs/>
      <w:sz w:val="28"/>
      <w:szCs w:val="28"/>
      <w:lang w:val="en-US" w:bidi="he-IL"/>
    </w:rPr>
  </w:style>
  <w:style w:type="paragraph" w:styleId="NoSpacing">
    <w:name w:val="No Spacing"/>
    <w:uiPriority w:val="1"/>
    <w:qFormat/>
    <w:rsid w:val="006C2161"/>
    <w:pPr>
      <w:widowControl w:val="0"/>
      <w:suppressAutoHyphens/>
      <w:ind w:left="86" w:right="86"/>
    </w:pPr>
    <w:rPr>
      <w:sz w:val="24"/>
      <w:szCs w:val="24"/>
      <w:lang w:val="en-US" w:bidi="he-IL"/>
    </w:rPr>
  </w:style>
  <w:style w:type="paragraph" w:styleId="NormalWeb">
    <w:name w:val="Normal (Web)"/>
    <w:basedOn w:val="Normal"/>
    <w:uiPriority w:val="99"/>
    <w:semiHidden/>
    <w:unhideWhenUsed/>
    <w:rsid w:val="006C2161"/>
    <w:pPr>
      <w:widowControl/>
      <w:suppressAutoHyphens w:val="0"/>
      <w:spacing w:before="100" w:beforeAutospacing="1" w:after="100" w:afterAutospacing="1"/>
      <w:ind w:left="0" w:right="0"/>
    </w:pPr>
    <w:rPr>
      <w:lang w:val="en-IN" w:bidi="ar-SA"/>
    </w:rPr>
  </w:style>
  <w:style w:type="character" w:customStyle="1" w:styleId="apple-converted-space">
    <w:name w:val="apple-converted-space"/>
    <w:basedOn w:val="DefaultParagraphFont"/>
    <w:rsid w:val="006C2161"/>
  </w:style>
  <w:style w:type="character" w:styleId="FollowedHyperlink">
    <w:name w:val="FollowedHyperlink"/>
    <w:basedOn w:val="DefaultParagraphFont"/>
    <w:uiPriority w:val="99"/>
    <w:semiHidden/>
    <w:unhideWhenUsed/>
    <w:rsid w:val="00491197"/>
    <w:rPr>
      <w:color w:val="800080" w:themeColor="followedHyperlink"/>
      <w:u w:val="single"/>
    </w:rPr>
  </w:style>
  <w:style w:type="paragraph" w:styleId="ListParagraph">
    <w:name w:val="List Paragraph"/>
    <w:basedOn w:val="Normal"/>
    <w:uiPriority w:val="34"/>
    <w:qFormat/>
    <w:rsid w:val="007C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35302">
      <w:bodyDiv w:val="1"/>
      <w:marLeft w:val="0"/>
      <w:marRight w:val="0"/>
      <w:marTop w:val="0"/>
      <w:marBottom w:val="0"/>
      <w:divBdr>
        <w:top w:val="none" w:sz="0" w:space="0" w:color="auto"/>
        <w:left w:val="none" w:sz="0" w:space="0" w:color="auto"/>
        <w:bottom w:val="none" w:sz="0" w:space="0" w:color="auto"/>
        <w:right w:val="none" w:sz="0" w:space="0" w:color="auto"/>
      </w:divBdr>
    </w:div>
    <w:div w:id="5688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x.in/" TargetMode="External"/><Relationship Id="rId13" Type="http://schemas.openxmlformats.org/officeDocument/2006/relationships/hyperlink" Target="http://www.craigslist.org/"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lx.in/hi/" TargetMode="External"/><Relationship Id="rId17" Type="http://schemas.openxmlformats.org/officeDocument/2006/relationships/hyperlink" Target="http://www.inkthemes.com/how-to-make-money-from-classified-websites/03/" TargetMode="External"/><Relationship Id="rId2" Type="http://schemas.openxmlformats.org/officeDocument/2006/relationships/styles" Target="styles.xml"/><Relationship Id="rId16" Type="http://schemas.openxmlformats.org/officeDocument/2006/relationships/hyperlink" Target="http://blog.himanshusheth.net/2009/08/14/print-classifieds-will-eventually-di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lx.in/" TargetMode="External"/><Relationship Id="rId5" Type="http://schemas.openxmlformats.org/officeDocument/2006/relationships/webSettings" Target="webSettings.xml"/><Relationship Id="rId15" Type="http://schemas.openxmlformats.org/officeDocument/2006/relationships/hyperlink" Target="http://m.olx.in/" TargetMode="External"/><Relationship Id="rId10" Type="http://schemas.openxmlformats.org/officeDocument/2006/relationships/hyperlink" Target="http://en.wikipedia.org/wiki/Web_2.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lx.in/" TargetMode="External"/><Relationship Id="rId14" Type="http://schemas.openxmlformats.org/officeDocument/2006/relationships/hyperlink" Target="http://m.olx.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ral\AppData\Roaming\Microsoft\Templates\Basic%20business%20plan%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business plan outline.dot</Template>
  <TotalTime>32</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Aviral</dc:creator>
  <cp:lastModifiedBy>Aviral</cp:lastModifiedBy>
  <cp:revision>15</cp:revision>
  <cp:lastPrinted>2112-12-31T18:30:00Z</cp:lastPrinted>
  <dcterms:created xsi:type="dcterms:W3CDTF">2014-06-19T12:44:00Z</dcterms:created>
  <dcterms:modified xsi:type="dcterms:W3CDTF">2014-06-20T05:44:00Z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TC103804511033</vt:lpwstr>
  </property>
</Properties>
</file>